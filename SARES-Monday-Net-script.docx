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4DA" w:rsidRDefault="007774DA">
      <w:pPr>
        <w:pStyle w:val="Heading1"/>
        <w:jc w:val="center"/>
      </w:pPr>
      <w:r>
        <w:t>SARES Net Monday Night Script</w:t>
      </w:r>
    </w:p>
    <w:p w:rsidR="007774DA" w:rsidRDefault="007774DA"/>
    <w:tbl>
      <w:tblPr>
        <w:tblW w:w="0" w:type="auto"/>
        <w:tblInd w:w="438" w:type="dxa"/>
        <w:tblLayout w:type="fixed"/>
        <w:tblLook w:val="0000"/>
      </w:tblPr>
      <w:tblGrid>
        <w:gridCol w:w="2835"/>
        <w:gridCol w:w="7118"/>
      </w:tblGrid>
      <w:tr w:rsidR="007774DA">
        <w:tc>
          <w:tcPr>
            <w:tcW w:w="2835" w:type="dxa"/>
            <w:tcBorders>
              <w:top w:val="single" w:sz="4" w:space="0" w:color="000000"/>
              <w:left w:val="single" w:sz="4" w:space="0" w:color="000000"/>
              <w:bottom w:val="single" w:sz="4" w:space="0" w:color="000000"/>
            </w:tcBorders>
            <w:shd w:val="clear" w:color="auto" w:fill="auto"/>
          </w:tcPr>
          <w:p w:rsidR="007774DA" w:rsidRDefault="007774DA">
            <w:pPr>
              <w:jc w:val="right"/>
            </w:pPr>
            <w:r>
              <w:t>Last Updated:</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C74C3E">
            <w:r>
              <w:t xml:space="preserve">April </w:t>
            </w:r>
            <w:r w:rsidR="00633D4E">
              <w:t>16</w:t>
            </w:r>
            <w:r w:rsidR="001D2F3E">
              <w:t>,</w:t>
            </w:r>
            <w:r w:rsidR="00C71076">
              <w:t xml:space="preserve"> </w:t>
            </w:r>
            <w:r w:rsidR="001D2F3E">
              <w:t>2024</w:t>
            </w:r>
          </w:p>
        </w:tc>
      </w:tr>
      <w:tr w:rsidR="007774DA">
        <w:tc>
          <w:tcPr>
            <w:tcW w:w="2835" w:type="dxa"/>
            <w:tcBorders>
              <w:top w:val="single" w:sz="4" w:space="0" w:color="000000"/>
              <w:left w:val="single" w:sz="4" w:space="0" w:color="000000"/>
              <w:bottom w:val="single" w:sz="4" w:space="0" w:color="000000"/>
            </w:tcBorders>
            <w:shd w:val="clear" w:color="auto" w:fill="auto"/>
          </w:tcPr>
          <w:p w:rsidR="007774DA" w:rsidRDefault="007774DA">
            <w:pPr>
              <w:jc w:val="right"/>
            </w:pPr>
            <w:r>
              <w:t>Current Version: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FE0BA3" w:rsidRPr="00C74C3E" w:rsidRDefault="00527110" w:rsidP="00C74C3E">
            <w:hyperlink r:id="rId8" w:tgtFrame="_blank" w:history="1">
              <w:r w:rsidR="00C74C3E" w:rsidRPr="00C74C3E">
                <w:rPr>
                  <w:color w:val="1155CC"/>
                  <w:u w:val="single"/>
                  <w:shd w:val="clear" w:color="auto" w:fill="FFFFFF"/>
                </w:rPr>
                <w:t>https://github.com/saresrg/Net-Control-Docs</w:t>
              </w:r>
            </w:hyperlink>
            <w:r w:rsidR="00FE0BA3" w:rsidRPr="00C74C3E">
              <w:t xml:space="preserve"> </w:t>
            </w:r>
          </w:p>
        </w:tc>
      </w:tr>
      <w:tr w:rsidR="007774DA">
        <w:tc>
          <w:tcPr>
            <w:tcW w:w="2835" w:type="dxa"/>
            <w:tcBorders>
              <w:top w:val="single" w:sz="4" w:space="0" w:color="000000"/>
              <w:left w:val="single" w:sz="4" w:space="0" w:color="000000"/>
              <w:bottom w:val="single" w:sz="4" w:space="0" w:color="000000"/>
            </w:tcBorders>
            <w:shd w:val="clear" w:color="auto" w:fill="auto"/>
          </w:tcPr>
          <w:p w:rsidR="007774DA" w:rsidRDefault="007774DA">
            <w:pPr>
              <w:jc w:val="right"/>
            </w:pPr>
            <w:r>
              <w:t>SARES Net Time: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7774DA">
            <w:r>
              <w:t>7:30 PM (1930) local time, every Monday evening</w:t>
            </w:r>
          </w:p>
        </w:tc>
      </w:tr>
      <w:tr w:rsidR="007774DA">
        <w:tc>
          <w:tcPr>
            <w:tcW w:w="2835" w:type="dxa"/>
            <w:tcBorders>
              <w:top w:val="single" w:sz="4" w:space="0" w:color="000000"/>
              <w:left w:val="single" w:sz="4" w:space="0" w:color="000000"/>
              <w:bottom w:val="single" w:sz="4" w:space="0" w:color="000000"/>
            </w:tcBorders>
            <w:shd w:val="clear" w:color="auto" w:fill="auto"/>
          </w:tcPr>
          <w:p w:rsidR="007774DA" w:rsidRDefault="007774DA">
            <w:pPr>
              <w:jc w:val="right"/>
            </w:pPr>
            <w:r>
              <w:t>SARES Net Frequency:</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7774DA">
            <w:r>
              <w:t>145.170 (–) 94.8 Hz PL tone or</w:t>
            </w:r>
          </w:p>
          <w:p w:rsidR="007774DA" w:rsidRDefault="00FE1D7D" w:rsidP="00FE1D7D">
            <w:r>
              <w:t>444.525</w:t>
            </w:r>
            <w:r w:rsidR="007774DA">
              <w:t xml:space="preserve"> (+) </w:t>
            </w:r>
            <w:r>
              <w:t>94.8</w:t>
            </w:r>
            <w:r w:rsidR="007774DA">
              <w:t xml:space="preserve"> Hz PL tone</w:t>
            </w:r>
            <w:r w:rsidR="00AA7DA9">
              <w:t xml:space="preserve"> or</w:t>
            </w:r>
          </w:p>
          <w:p w:rsidR="00AA7DA9" w:rsidRDefault="00AA7DA9" w:rsidP="00FE1D7D">
            <w:r>
              <w:t>Current mo</w:t>
            </w:r>
            <w:r w:rsidR="00372E0A">
              <w:t>nth tactical channel</w:t>
            </w:r>
          </w:p>
        </w:tc>
      </w:tr>
      <w:tr w:rsidR="007774DA">
        <w:tc>
          <w:tcPr>
            <w:tcW w:w="2835" w:type="dxa"/>
            <w:tcBorders>
              <w:top w:val="single" w:sz="4" w:space="0" w:color="000000"/>
              <w:left w:val="single" w:sz="4" w:space="0" w:color="000000"/>
              <w:bottom w:val="single" w:sz="4" w:space="0" w:color="000000"/>
            </w:tcBorders>
            <w:shd w:val="clear" w:color="auto" w:fill="auto"/>
          </w:tcPr>
          <w:p w:rsidR="007774DA" w:rsidRDefault="007774DA">
            <w:pPr>
              <w:jc w:val="right"/>
            </w:pPr>
            <w:r>
              <w:t>Send Corrections to:</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4869BD" w:rsidP="004869BD">
            <w:r w:rsidRPr="004869BD">
              <w:t>Roger</w:t>
            </w:r>
            <w:r>
              <w:rPr>
                <w:rFonts w:hint="eastAsia"/>
                <w:lang w:eastAsia="ja-JP"/>
              </w:rPr>
              <w:t>,</w:t>
            </w:r>
            <w:r w:rsidRPr="004869BD">
              <w:t xml:space="preserve"> KE6PPI</w:t>
            </w:r>
          </w:p>
        </w:tc>
      </w:tr>
    </w:tbl>
    <w:p w:rsidR="007774DA" w:rsidRDefault="007774DA"/>
    <w:p w:rsidR="007774DA" w:rsidRDefault="007774DA">
      <w:pPr>
        <w:pStyle w:val="Heading2"/>
      </w:pPr>
      <w:r>
        <w:t>Before The Net</w:t>
      </w:r>
    </w:p>
    <w:p w:rsidR="007774DA" w:rsidRDefault="007774DA">
      <w:pPr>
        <w:numPr>
          <w:ilvl w:val="0"/>
          <w:numId w:val="2"/>
        </w:numPr>
      </w:pPr>
      <w:r>
        <w:t>Make sure you have a reliable power source for your radio.</w:t>
      </w:r>
    </w:p>
    <w:p w:rsidR="007774DA" w:rsidRDefault="007774DA">
      <w:pPr>
        <w:numPr>
          <w:ilvl w:val="0"/>
          <w:numId w:val="2"/>
        </w:numPr>
      </w:pPr>
      <w:r>
        <w:t>Obtain a radio check to be sure that you can reach the repeater with a good signal.</w:t>
      </w:r>
    </w:p>
    <w:p w:rsidR="007774DA" w:rsidRDefault="007774DA">
      <w:pPr>
        <w:numPr>
          <w:ilvl w:val="0"/>
          <w:numId w:val="2"/>
        </w:numPr>
      </w:pPr>
      <w:r>
        <w:t>Have a writing pad &amp; pencils handy to note check-ins, announcements, etc.</w:t>
      </w:r>
    </w:p>
    <w:p w:rsidR="007774DA" w:rsidRDefault="007774DA">
      <w:pPr>
        <w:numPr>
          <w:ilvl w:val="0"/>
          <w:numId w:val="2"/>
        </w:numPr>
      </w:pPr>
      <w:r>
        <w:t xml:space="preserve">Remember to pause a </w:t>
      </w:r>
      <w:r w:rsidR="001B663E">
        <w:t xml:space="preserve">moment before you speak </w:t>
      </w:r>
      <w:r>
        <w:t>to allow the repeater (and the net participants' radios) enough time to de-squelch.</w:t>
      </w:r>
      <w:r w:rsidR="00203923">
        <w:t xml:space="preserve">  After transmittin</w:t>
      </w:r>
      <w:r w:rsidR="00982049">
        <w:t>g, allow the repeaters to reset before transmitting again.</w:t>
      </w:r>
      <w:r w:rsidR="00A64C76">
        <w:t xml:space="preserve">  </w:t>
      </w:r>
      <w:r w:rsidR="00B02FF3">
        <w:t>The pause also gives an opportunity for members or emergency traffic to break in if needed.</w:t>
      </w:r>
    </w:p>
    <w:p w:rsidR="007774DA" w:rsidRDefault="007774DA">
      <w:pPr>
        <w:numPr>
          <w:ilvl w:val="0"/>
          <w:numId w:val="2"/>
        </w:numPr>
      </w:pPr>
      <w:r>
        <w:t>Remember that the repeater has a 120 second timeout timer (the **</w:t>
      </w:r>
      <w:r w:rsidR="0015529F">
        <w:rPr>
          <w:b/>
          <w:i/>
        </w:rPr>
        <w:t>drop</w:t>
      </w:r>
      <w:r>
        <w:rPr>
          <w:b/>
          <w:i/>
        </w:rPr>
        <w:t>*</w:t>
      </w:r>
      <w:r w:rsidR="00051894">
        <w:rPr>
          <w:b/>
          <w:i/>
        </w:rPr>
        <w:t xml:space="preserve">* </w:t>
      </w:r>
      <w:r w:rsidR="00051894">
        <w:t>notations</w:t>
      </w:r>
      <w:r>
        <w:t xml:space="preserve"> in the script are provided to hel</w:t>
      </w:r>
      <w:r w:rsidR="0010365C">
        <w:t>p you avoid the timer during</w:t>
      </w:r>
      <w:r>
        <w:t xml:space="preserve"> long passages).</w:t>
      </w:r>
    </w:p>
    <w:p w:rsidR="007774DA" w:rsidRDefault="007774DA">
      <w:pPr>
        <w:numPr>
          <w:ilvl w:val="0"/>
          <w:numId w:val="2"/>
        </w:numPr>
      </w:pPr>
      <w:r>
        <w:t>Net control advisories appear in the left column while script text appears on the right.  Instructions for the net control operator are also italicized.  Don't read the italicized text over the air.</w:t>
      </w:r>
    </w:p>
    <w:p w:rsidR="007774DA" w:rsidRDefault="007774DA"/>
    <w:p w:rsidR="007774DA" w:rsidRDefault="007774DA">
      <w:pPr>
        <w:pStyle w:val="Heading2"/>
        <w:jc w:val="center"/>
      </w:pPr>
      <w:r>
        <w:t xml:space="preserve">*** Note </w:t>
      </w:r>
      <w:r>
        <w:rPr>
          <w:color w:val="000000"/>
        </w:rPr>
        <w:t>to the Net Control</w:t>
      </w:r>
      <w:r>
        <w:t>***</w:t>
      </w:r>
    </w:p>
    <w:p w:rsidR="007774DA" w:rsidRDefault="007774DA">
      <w:r>
        <w:t xml:space="preserve">DO NOT use abbreviations, Q-codes, etc. Since the goal of every </w:t>
      </w:r>
      <w:r w:rsidR="00F86581">
        <w:t xml:space="preserve">emergency </w:t>
      </w:r>
      <w:r>
        <w:t xml:space="preserve">ham </w:t>
      </w:r>
      <w:r w:rsidR="00F86581">
        <w:t xml:space="preserve">operator </w:t>
      </w:r>
      <w:r>
        <w:t xml:space="preserve">should be to </w:t>
      </w:r>
      <w:proofErr w:type="gramStart"/>
      <w:r>
        <w:t>communicate</w:t>
      </w:r>
      <w:proofErr w:type="gramEnd"/>
      <w:r>
        <w:t xml:space="preserve"> clearly and concisely without using codes, we have made every attempt to remove these from this script. Please help us out and do not insert Q-codes. Thank you in advance.</w:t>
      </w:r>
    </w:p>
    <w:p w:rsidR="007774DA" w:rsidRDefault="007774DA"/>
    <w:p w:rsidR="007774DA" w:rsidRDefault="007774DA">
      <w:pPr>
        <w:pBdr>
          <w:bottom w:val="single" w:sz="12" w:space="1" w:color="000000"/>
        </w:pBdr>
      </w:pPr>
    </w:p>
    <w:p w:rsidR="007774DA" w:rsidRDefault="007774DA"/>
    <w:p w:rsidR="007774DA" w:rsidRDefault="007774DA"/>
    <w:p w:rsidR="007774DA" w:rsidRDefault="007774DA"/>
    <w:tbl>
      <w:tblPr>
        <w:tblW w:w="11355" w:type="dxa"/>
        <w:tblInd w:w="-167" w:type="dxa"/>
        <w:tblLayout w:type="fixed"/>
        <w:tblLook w:val="0000"/>
      </w:tblPr>
      <w:tblGrid>
        <w:gridCol w:w="3045"/>
        <w:gridCol w:w="8300"/>
        <w:gridCol w:w="10"/>
      </w:tblGrid>
      <w:tr w:rsidR="007774DA" w:rsidTr="00357BF2">
        <w:tc>
          <w:tcPr>
            <w:tcW w:w="3045" w:type="dxa"/>
            <w:tcBorders>
              <w:top w:val="single" w:sz="4" w:space="0" w:color="000000"/>
              <w:left w:val="single" w:sz="4" w:space="0" w:color="000000"/>
              <w:bottom w:val="single" w:sz="4" w:space="0" w:color="000000"/>
            </w:tcBorders>
            <w:shd w:val="clear" w:color="auto" w:fill="auto"/>
          </w:tcPr>
          <w:p w:rsidR="007774DA" w:rsidRDefault="007774DA">
            <w:pPr>
              <w:pStyle w:val="Heading3"/>
              <w:ind w:left="0"/>
              <w:rPr>
                <w:i/>
              </w:rPr>
            </w:pPr>
            <w:r>
              <w:lastRenderedPageBreak/>
              <w:t>TOPIC AND INFO FOR THE NET CONTROL OPERATOR</w:t>
            </w:r>
          </w:p>
        </w:tc>
        <w:tc>
          <w:tcPr>
            <w:tcW w:w="8310" w:type="dxa"/>
            <w:gridSpan w:val="2"/>
            <w:tcBorders>
              <w:top w:val="single" w:sz="4" w:space="0" w:color="000000"/>
              <w:left w:val="single" w:sz="4" w:space="0" w:color="000000"/>
              <w:bottom w:val="single" w:sz="4" w:space="0" w:color="000000"/>
              <w:right w:val="single" w:sz="4" w:space="0" w:color="000000"/>
            </w:tcBorders>
            <w:shd w:val="clear" w:color="auto" w:fill="auto"/>
          </w:tcPr>
          <w:p w:rsidR="007774DA" w:rsidRDefault="007774DA">
            <w:pPr>
              <w:pStyle w:val="Heading3"/>
              <w:rPr>
                <w:i/>
              </w:rPr>
            </w:pPr>
            <w:r>
              <w:rPr>
                <w:i/>
              </w:rPr>
              <w:t xml:space="preserve">This is the script that you read “on the air”. </w:t>
            </w:r>
          </w:p>
          <w:p w:rsidR="007774DA" w:rsidRDefault="0001374F">
            <w:r>
              <w:rPr>
                <w:i/>
              </w:rPr>
              <w:t xml:space="preserve">       </w:t>
            </w:r>
            <w:r w:rsidR="007774DA">
              <w:rPr>
                <w:i/>
              </w:rPr>
              <w:t>Notes</w:t>
            </w:r>
            <w:r w:rsidR="00C57769">
              <w:rPr>
                <w:i/>
              </w:rPr>
              <w:t xml:space="preserve"> to you are in italics</w:t>
            </w:r>
          </w:p>
        </w:tc>
      </w:tr>
      <w:tr w:rsidR="007774DA" w:rsidTr="00357BF2">
        <w:trPr>
          <w:trHeight w:val="5975"/>
        </w:trPr>
        <w:tc>
          <w:tcPr>
            <w:tcW w:w="3045" w:type="dxa"/>
            <w:tcBorders>
              <w:top w:val="single" w:sz="4" w:space="0" w:color="000000"/>
              <w:left w:val="single" w:sz="4" w:space="0" w:color="000000"/>
              <w:bottom w:val="single" w:sz="4" w:space="0" w:color="000000"/>
            </w:tcBorders>
            <w:shd w:val="clear" w:color="auto" w:fill="auto"/>
          </w:tcPr>
          <w:p w:rsidR="007774DA" w:rsidRDefault="007774DA">
            <w:pPr>
              <w:pStyle w:val="Heading3"/>
              <w:ind w:left="0"/>
            </w:pPr>
            <w:r>
              <w:t>CALL TO ORDER</w:t>
            </w:r>
          </w:p>
          <w:p w:rsidR="00144E7D" w:rsidRDefault="00144E7D" w:rsidP="00144E7D"/>
          <w:p w:rsidR="00144E7D" w:rsidRDefault="00144E7D" w:rsidP="00144E7D"/>
          <w:p w:rsidR="00144E7D" w:rsidRPr="00144E7D" w:rsidRDefault="00144E7D" w:rsidP="00144E7D">
            <w:pPr>
              <w:rPr>
                <w:sz w:val="20"/>
                <w:szCs w:val="20"/>
              </w:rPr>
            </w:pPr>
          </w:p>
          <w:p w:rsidR="00144E7D" w:rsidRPr="00144E7D" w:rsidRDefault="00144E7D" w:rsidP="007745C5">
            <w:pPr>
              <w:rPr>
                <w:rFonts w:ascii="Courier New" w:hAnsi="Courier New" w:cs="Courier New"/>
                <w:i/>
              </w:rPr>
            </w:pPr>
            <w:r w:rsidRPr="00144E7D">
              <w:rPr>
                <w:rFonts w:ascii="Courier New" w:hAnsi="Courier New" w:cs="Courier New"/>
                <w:i/>
                <w:sz w:val="20"/>
                <w:szCs w:val="20"/>
              </w:rPr>
              <w:t xml:space="preserve">For </w:t>
            </w:r>
            <w:r w:rsidR="001612DE">
              <w:rPr>
                <w:rFonts w:ascii="Courier New" w:hAnsi="Courier New" w:cs="Courier New"/>
                <w:i/>
                <w:sz w:val="20"/>
                <w:szCs w:val="20"/>
              </w:rPr>
              <w:t xml:space="preserve">the </w:t>
            </w:r>
            <w:r w:rsidRPr="00144E7D">
              <w:rPr>
                <w:rFonts w:ascii="Courier New" w:hAnsi="Courier New" w:cs="Courier New"/>
                <w:i/>
                <w:sz w:val="20"/>
                <w:szCs w:val="20"/>
              </w:rPr>
              <w:t>current month</w:t>
            </w:r>
            <w:r w:rsidR="007B1D14">
              <w:rPr>
                <w:rFonts w:ascii="Courier New" w:hAnsi="Courier New" w:cs="Courier New"/>
                <w:i/>
                <w:sz w:val="20"/>
                <w:szCs w:val="20"/>
              </w:rPr>
              <w:t>’s</w:t>
            </w:r>
            <w:r w:rsidRPr="00144E7D">
              <w:rPr>
                <w:rFonts w:ascii="Courier New" w:hAnsi="Courier New" w:cs="Courier New"/>
                <w:i/>
                <w:sz w:val="20"/>
                <w:szCs w:val="20"/>
              </w:rPr>
              <w:t xml:space="preserve"> tactical channel, go to </w:t>
            </w:r>
            <w:hyperlink r:id="rId9" w:history="1">
              <w:r w:rsidR="00522B4E" w:rsidRPr="0072653A">
                <w:rPr>
                  <w:rStyle w:val="Hyperlink"/>
                  <w:rFonts w:ascii="Courier New" w:hAnsi="Courier New" w:cs="Courier New"/>
                  <w:i/>
                  <w:sz w:val="20"/>
                  <w:szCs w:val="20"/>
                </w:rPr>
                <w:t>www.k6sny.org</w:t>
              </w:r>
            </w:hyperlink>
            <w:r w:rsidR="008A4F98">
              <w:rPr>
                <w:rFonts w:ascii="Courier New" w:hAnsi="Courier New" w:cs="Courier New"/>
                <w:i/>
                <w:sz w:val="20"/>
                <w:szCs w:val="20"/>
              </w:rPr>
              <w:t>,</w:t>
            </w:r>
            <w:r w:rsidRPr="00144E7D">
              <w:rPr>
                <w:rFonts w:ascii="Courier New" w:hAnsi="Courier New" w:cs="Courier New"/>
                <w:i/>
                <w:sz w:val="20"/>
                <w:szCs w:val="20"/>
              </w:rPr>
              <w:t xml:space="preserve"> </w:t>
            </w:r>
            <w:r w:rsidR="008A4F98">
              <w:rPr>
                <w:rFonts w:ascii="Courier New" w:hAnsi="Courier New" w:cs="Courier New"/>
                <w:i/>
                <w:sz w:val="20"/>
                <w:szCs w:val="20"/>
              </w:rPr>
              <w:t>then Net Control in Resources.  Click on “Download Net Control Files” to find the simplex rotation schedule.</w:t>
            </w:r>
            <w:r w:rsidRPr="00144E7D">
              <w:rPr>
                <w:rFonts w:ascii="Courier New" w:hAnsi="Courier New" w:cs="Courier New"/>
                <w:i/>
                <w:sz w:val="20"/>
                <w:szCs w:val="20"/>
              </w:rPr>
              <w:t xml:space="preserve"> </w:t>
            </w:r>
          </w:p>
        </w:tc>
        <w:tc>
          <w:tcPr>
            <w:tcW w:w="8310" w:type="dxa"/>
            <w:gridSpan w:val="2"/>
            <w:tcBorders>
              <w:top w:val="single" w:sz="4" w:space="0" w:color="000000"/>
              <w:left w:val="single" w:sz="4" w:space="0" w:color="000000"/>
              <w:bottom w:val="single" w:sz="4" w:space="0" w:color="000000"/>
              <w:right w:val="single" w:sz="4" w:space="0" w:color="000000"/>
            </w:tcBorders>
            <w:shd w:val="clear" w:color="auto" w:fill="auto"/>
          </w:tcPr>
          <w:p w:rsidR="007774DA" w:rsidRDefault="00686149">
            <w:pPr>
              <w:rPr>
                <w:sz w:val="16"/>
                <w:szCs w:val="16"/>
              </w:rPr>
            </w:pPr>
            <w:r>
              <w:t xml:space="preserve">Good evening </w:t>
            </w:r>
            <w:r w:rsidR="007774DA">
              <w:t>SARES members, prospective</w:t>
            </w:r>
            <w:r w:rsidR="00C95832">
              <w:t xml:space="preserve"> </w:t>
            </w:r>
            <w:r w:rsidR="00961E40">
              <w:t>members,</w:t>
            </w:r>
            <w:r w:rsidR="00C95832">
              <w:t xml:space="preserve"> and guests. Welcome to </w:t>
            </w:r>
            <w:r w:rsidR="007774DA">
              <w:t>the Mon</w:t>
            </w:r>
            <w:r w:rsidR="00C95832">
              <w:t xml:space="preserve">day night SARES portion of the </w:t>
            </w:r>
            <w:r w:rsidR="007774DA">
              <w:t>SPECS net c</w:t>
            </w:r>
            <w:r w:rsidR="00C95832">
              <w:t xml:space="preserve">heck-in. This is a directed net </w:t>
            </w:r>
            <w:r w:rsidR="007774DA">
              <w:t>of the Amateur Radio Emergency Service. Stat</w:t>
            </w:r>
            <w:r w:rsidR="00C95832">
              <w:t xml:space="preserve">ions with emergency traffic may </w:t>
            </w:r>
            <w:r w:rsidR="007774DA">
              <w:t>break in at any time. This net starts at 1930 hours.</w:t>
            </w:r>
            <w:r w:rsidR="007774DA">
              <w:cr/>
            </w:r>
          </w:p>
          <w:p w:rsidR="007774DA" w:rsidRDefault="003B155B">
            <w:pPr>
              <w:rPr>
                <w:sz w:val="16"/>
                <w:szCs w:val="16"/>
              </w:rPr>
            </w:pPr>
            <w:r>
              <w:t>Each week, w</w:t>
            </w:r>
            <w:r w:rsidR="003C14BB">
              <w:t xml:space="preserve">e meet on </w:t>
            </w:r>
            <w:r w:rsidR="007113F9">
              <w:t xml:space="preserve">either the </w:t>
            </w:r>
            <w:r w:rsidR="007774DA">
              <w:t>SAR</w:t>
            </w:r>
            <w:r w:rsidR="007113F9">
              <w:t>ES c</w:t>
            </w:r>
            <w:r w:rsidR="003C14BB">
              <w:t>hannel 1 or</w:t>
            </w:r>
            <w:r w:rsidR="00C95832">
              <w:t xml:space="preserve"> </w:t>
            </w:r>
            <w:r w:rsidR="00892081">
              <w:t>12</w:t>
            </w:r>
            <w:r w:rsidR="006A4C00">
              <w:t xml:space="preserve"> </w:t>
            </w:r>
            <w:proofErr w:type="gramStart"/>
            <w:r w:rsidR="006A4C00">
              <w:t>repeater</w:t>
            </w:r>
            <w:proofErr w:type="gramEnd"/>
            <w:r w:rsidR="007113F9">
              <w:t xml:space="preserve">.  We </w:t>
            </w:r>
            <w:r w:rsidR="004A0329">
              <w:t xml:space="preserve">can </w:t>
            </w:r>
            <w:r w:rsidR="007113F9">
              <w:t xml:space="preserve">also meet on </w:t>
            </w:r>
            <w:r w:rsidR="00E76825">
              <w:t xml:space="preserve">one of the </w:t>
            </w:r>
            <w:r w:rsidR="00892081">
              <w:t>simplex tactical channel</w:t>
            </w:r>
            <w:r w:rsidR="00E76825">
              <w:t>s</w:t>
            </w:r>
            <w:r w:rsidR="00C95832">
              <w:t xml:space="preserve">. </w:t>
            </w:r>
            <w:r w:rsidR="00AC3890">
              <w:t>This month the tactical channel is TAC</w:t>
            </w:r>
            <w:r w:rsidR="00AC3890" w:rsidRPr="009653D7">
              <w:rPr>
                <w:b/>
                <w:i/>
              </w:rPr>
              <w:t>&lt;…give current month’s letter and SARES channel</w:t>
            </w:r>
            <w:r w:rsidR="00AC3890" w:rsidRPr="009653D7">
              <w:rPr>
                <w:b/>
              </w:rPr>
              <w:t>…&gt;</w:t>
            </w:r>
            <w:r w:rsidR="00AC3890">
              <w:t xml:space="preserve">.  </w:t>
            </w:r>
            <w:r w:rsidR="00C95832">
              <w:t xml:space="preserve">If you do </w:t>
            </w:r>
            <w:r w:rsidR="007774DA">
              <w:t xml:space="preserve">not hear </w:t>
            </w:r>
            <w:r w:rsidR="00C95832">
              <w:t>a net in operation on channel 1</w:t>
            </w:r>
            <w:r w:rsidR="007774DA">
              <w:t xml:space="preserve"> at 1930</w:t>
            </w:r>
            <w:r w:rsidR="00C95832">
              <w:t xml:space="preserve"> hours, switch to channel </w:t>
            </w:r>
            <w:r w:rsidR="00860D3C">
              <w:t>12</w:t>
            </w:r>
            <w:r w:rsidR="00892081">
              <w:t xml:space="preserve"> or the tactical channel </w:t>
            </w:r>
            <w:r w:rsidR="00C95832">
              <w:t xml:space="preserve">and </w:t>
            </w:r>
            <w:r w:rsidR="007774DA">
              <w:t>listen for the net.</w:t>
            </w:r>
          </w:p>
          <w:p w:rsidR="007774DA" w:rsidRDefault="007774DA">
            <w:pPr>
              <w:rPr>
                <w:sz w:val="16"/>
                <w:szCs w:val="16"/>
              </w:rPr>
            </w:pPr>
          </w:p>
          <w:p w:rsidR="007774DA" w:rsidRDefault="007774DA">
            <w:pPr>
              <w:rPr>
                <w:sz w:val="16"/>
                <w:szCs w:val="16"/>
              </w:rPr>
            </w:pPr>
            <w:r>
              <w:t xml:space="preserve">Thank you for tuning in and verifying </w:t>
            </w:r>
            <w:r w:rsidR="0018482C">
              <w:t>that you and your equipment</w:t>
            </w:r>
            <w:r>
              <w:t xml:space="preserve"> are ready for an</w:t>
            </w:r>
            <w:r w:rsidR="00C95832">
              <w:t xml:space="preserve"> </w:t>
            </w:r>
            <w:r>
              <w:t>emergency.</w:t>
            </w:r>
            <w:r w:rsidR="00FE0BA3">
              <w:rPr>
                <w:sz w:val="16"/>
                <w:szCs w:val="16"/>
              </w:rPr>
              <w:t xml:space="preserve"> </w:t>
            </w:r>
            <w:r>
              <w:t xml:space="preserve">I’m </w:t>
            </w:r>
            <w:r>
              <w:rPr>
                <w:b/>
              </w:rPr>
              <w:t>&lt;</w:t>
            </w:r>
            <w:r>
              <w:rPr>
                <w:b/>
                <w:i/>
              </w:rPr>
              <w:t>…your call sign…</w:t>
            </w:r>
            <w:r>
              <w:rPr>
                <w:b/>
              </w:rPr>
              <w:t xml:space="preserve">&gt; </w:t>
            </w:r>
            <w:r>
              <w:t xml:space="preserve">and my name is </w:t>
            </w:r>
            <w:r>
              <w:rPr>
                <w:b/>
              </w:rPr>
              <w:t>&lt;</w:t>
            </w:r>
            <w:r>
              <w:rPr>
                <w:b/>
                <w:i/>
              </w:rPr>
              <w:t>…your name…</w:t>
            </w:r>
            <w:r>
              <w:rPr>
                <w:b/>
              </w:rPr>
              <w:t>&gt;</w:t>
            </w:r>
            <w:r w:rsidR="0018482C">
              <w:rPr>
                <w:b/>
              </w:rPr>
              <w:t xml:space="preserve">. </w:t>
            </w:r>
            <w:r>
              <w:rPr>
                <w:b/>
              </w:rPr>
              <w:t xml:space="preserve"> </w:t>
            </w:r>
            <w:r w:rsidR="00C95832">
              <w:t xml:space="preserve">I will be doing net </w:t>
            </w:r>
            <w:r>
              <w:t>control tonight.</w:t>
            </w:r>
            <w:r>
              <w:cr/>
            </w:r>
          </w:p>
          <w:p w:rsidR="007774DA" w:rsidRDefault="007774DA">
            <w:pPr>
              <w:rPr>
                <w:sz w:val="16"/>
                <w:szCs w:val="16"/>
              </w:rPr>
            </w:pPr>
            <w:r>
              <w:t>We will begin with our member check-ins, call for prospective members and g</w:t>
            </w:r>
            <w:r w:rsidR="00C95832">
              <w:t>uests and then give and ask for</w:t>
            </w:r>
            <w:r>
              <w:t xml:space="preserve"> announcements and business.</w:t>
            </w:r>
          </w:p>
          <w:p w:rsidR="007774DA" w:rsidRDefault="007774DA">
            <w:pPr>
              <w:rPr>
                <w:sz w:val="16"/>
                <w:szCs w:val="16"/>
              </w:rPr>
            </w:pPr>
          </w:p>
          <w:p w:rsidR="007774DA" w:rsidRPr="00050FC5" w:rsidRDefault="00315D8C" w:rsidP="00050FC5">
            <w:pPr>
              <w:rPr>
                <w:b/>
                <w:i/>
              </w:rPr>
            </w:pPr>
            <w:r>
              <w:t>At 20</w:t>
            </w:r>
            <w:r w:rsidR="007774DA">
              <w:t>00 hours we will transition to the SPECS</w:t>
            </w:r>
            <w:r w:rsidR="004A1DFB">
              <w:t xml:space="preserve"> net at </w:t>
            </w:r>
            <w:r w:rsidR="00C95832">
              <w:t xml:space="preserve">145.270 MHz, </w:t>
            </w:r>
            <w:r w:rsidR="007774DA">
              <w:t>minus offset</w:t>
            </w:r>
            <w:r w:rsidR="00C95832">
              <w:t>, 100 Hz PL (SARES channel 20).</w:t>
            </w:r>
            <w:r w:rsidR="007774DA">
              <w:t xml:space="preserve"> Follo</w:t>
            </w:r>
            <w:r w:rsidR="00C95832">
              <w:t xml:space="preserve">wing that we will return to the </w:t>
            </w:r>
            <w:r w:rsidR="007774DA">
              <w:t>SARES channel 1 repeater and do a check for any lat</w:t>
            </w:r>
            <w:r w:rsidR="00C95832">
              <w:t xml:space="preserve">e or missed check-ins, then do </w:t>
            </w:r>
            <w:r w:rsidR="007774DA">
              <w:t xml:space="preserve">any additional announcements and business. This is </w:t>
            </w:r>
            <w:r w:rsidR="007774DA">
              <w:rPr>
                <w:b/>
              </w:rPr>
              <w:t>&lt;</w:t>
            </w:r>
            <w:r w:rsidR="007774DA">
              <w:rPr>
                <w:b/>
                <w:i/>
              </w:rPr>
              <w:t>…your call sign…</w:t>
            </w:r>
            <w:r w:rsidR="007774DA">
              <w:rPr>
                <w:b/>
              </w:rPr>
              <w:t>&gt;</w:t>
            </w:r>
            <w:r w:rsidR="00050FC5">
              <w:rPr>
                <w:b/>
              </w:rPr>
              <w:t>**drop**</w:t>
            </w:r>
          </w:p>
        </w:tc>
      </w:tr>
      <w:tr w:rsidR="007774DA" w:rsidTr="00357BF2">
        <w:trPr>
          <w:trHeight w:val="6110"/>
        </w:trPr>
        <w:tc>
          <w:tcPr>
            <w:tcW w:w="3045" w:type="dxa"/>
            <w:tcBorders>
              <w:top w:val="single" w:sz="4" w:space="0" w:color="000000"/>
              <w:left w:val="single" w:sz="4" w:space="0" w:color="000000"/>
              <w:bottom w:val="single" w:sz="4" w:space="0" w:color="000000"/>
            </w:tcBorders>
            <w:shd w:val="clear" w:color="auto" w:fill="auto"/>
          </w:tcPr>
          <w:p w:rsidR="007774DA" w:rsidRDefault="007774DA">
            <w:pPr>
              <w:pStyle w:val="Heading3A"/>
              <w:ind w:left="0"/>
              <w:rPr>
                <w:rFonts w:ascii="Courier New" w:hAnsi="Courier New" w:cs="Courier New"/>
                <w:i/>
                <w:sz w:val="20"/>
                <w:szCs w:val="20"/>
              </w:rPr>
            </w:pPr>
            <w:r>
              <w:t>CHECK-INS</w:t>
            </w:r>
          </w:p>
          <w:p w:rsidR="00050FC5" w:rsidRDefault="00050FC5">
            <w:pPr>
              <w:rPr>
                <w:rFonts w:ascii="Courier New" w:hAnsi="Courier New" w:cs="Courier New"/>
                <w:i/>
                <w:sz w:val="20"/>
                <w:szCs w:val="20"/>
              </w:rPr>
            </w:pPr>
          </w:p>
          <w:p w:rsidR="007774DA" w:rsidRDefault="00607E71">
            <w:pPr>
              <w:rPr>
                <w:rFonts w:ascii="Courier New" w:hAnsi="Courier New" w:cs="Courier New"/>
                <w:i/>
                <w:sz w:val="20"/>
                <w:szCs w:val="20"/>
              </w:rPr>
            </w:pPr>
            <w:r>
              <w:rPr>
                <w:rFonts w:ascii="Courier New" w:hAnsi="Courier New" w:cs="Courier New"/>
                <w:i/>
                <w:sz w:val="20"/>
                <w:szCs w:val="20"/>
              </w:rPr>
              <w:t>A</w:t>
            </w:r>
            <w:r w:rsidR="007774DA">
              <w:rPr>
                <w:rFonts w:ascii="Courier New" w:hAnsi="Courier New" w:cs="Courier New"/>
                <w:i/>
                <w:sz w:val="20"/>
                <w:szCs w:val="20"/>
              </w:rPr>
              <w:t>fter each check-in segment</w:t>
            </w:r>
            <w:r w:rsidR="00050FC5">
              <w:rPr>
                <w:rFonts w:ascii="Courier New" w:hAnsi="Courier New" w:cs="Courier New"/>
                <w:i/>
                <w:sz w:val="20"/>
                <w:szCs w:val="20"/>
              </w:rPr>
              <w:t xml:space="preserve">, </w:t>
            </w:r>
            <w:r w:rsidR="007774DA">
              <w:rPr>
                <w:rFonts w:ascii="Courier New" w:hAnsi="Courier New" w:cs="Courier New"/>
                <w:i/>
                <w:sz w:val="20"/>
                <w:szCs w:val="20"/>
              </w:rPr>
              <w:t>repeat bac</w:t>
            </w:r>
            <w:r>
              <w:rPr>
                <w:rFonts w:ascii="Courier New" w:hAnsi="Courier New" w:cs="Courier New"/>
                <w:i/>
                <w:sz w:val="20"/>
                <w:szCs w:val="20"/>
              </w:rPr>
              <w:t>k suffixes and first names</w:t>
            </w:r>
            <w:r w:rsidR="00AC7B35">
              <w:rPr>
                <w:rFonts w:ascii="Courier New" w:hAnsi="Courier New" w:cs="Courier New"/>
                <w:i/>
                <w:sz w:val="20"/>
                <w:szCs w:val="20"/>
              </w:rPr>
              <w:t xml:space="preserve"> only</w:t>
            </w:r>
            <w:r w:rsidR="000D51E2">
              <w:rPr>
                <w:rFonts w:ascii="Courier New" w:hAnsi="Courier New" w:cs="Courier New"/>
                <w:i/>
                <w:sz w:val="20"/>
                <w:szCs w:val="20"/>
              </w:rPr>
              <w:t>.</w:t>
            </w:r>
            <w:r w:rsidR="007774DA">
              <w:rPr>
                <w:rFonts w:ascii="Courier New" w:hAnsi="Courier New" w:cs="Courier New"/>
                <w:i/>
                <w:sz w:val="20"/>
                <w:szCs w:val="20"/>
              </w:rPr>
              <w:cr/>
            </w:r>
          </w:p>
          <w:p w:rsidR="007774DA" w:rsidRDefault="007774DA">
            <w:pPr>
              <w:rPr>
                <w:rFonts w:ascii="Courier New" w:hAnsi="Courier New" w:cs="Courier New"/>
                <w:i/>
                <w:sz w:val="20"/>
                <w:szCs w:val="20"/>
              </w:rPr>
            </w:pPr>
          </w:p>
          <w:p w:rsidR="007774DA" w:rsidRDefault="00607E71">
            <w:pPr>
              <w:snapToGrid w:val="0"/>
              <w:rPr>
                <w:rFonts w:ascii="Courier New" w:hAnsi="Courier New" w:cs="Courier New"/>
                <w:i/>
                <w:sz w:val="20"/>
                <w:szCs w:val="20"/>
              </w:rPr>
            </w:pPr>
            <w:r>
              <w:rPr>
                <w:rFonts w:ascii="Courier New" w:hAnsi="Courier New" w:cs="Courier New"/>
                <w:i/>
                <w:iCs/>
                <w:sz w:val="20"/>
                <w:szCs w:val="20"/>
              </w:rPr>
              <w:t>W</w:t>
            </w:r>
            <w:r w:rsidR="007774DA">
              <w:rPr>
                <w:rFonts w:ascii="Courier New" w:hAnsi="Courier New" w:cs="Courier New"/>
                <w:i/>
                <w:iCs/>
                <w:sz w:val="20"/>
                <w:szCs w:val="20"/>
              </w:rPr>
              <w:t>hen completed</w:t>
            </w:r>
            <w:r>
              <w:rPr>
                <w:rFonts w:ascii="Courier New" w:hAnsi="Courier New" w:cs="Courier New"/>
                <w:i/>
                <w:iCs/>
                <w:sz w:val="20"/>
                <w:szCs w:val="20"/>
              </w:rPr>
              <w:t xml:space="preserve">, </w:t>
            </w:r>
            <w:r w:rsidR="007774DA">
              <w:rPr>
                <w:rFonts w:ascii="Courier New" w:hAnsi="Courier New" w:cs="Courier New"/>
                <w:i/>
                <w:iCs/>
                <w:sz w:val="20"/>
                <w:szCs w:val="20"/>
              </w:rPr>
              <w:t>d</w:t>
            </w:r>
            <w:r>
              <w:rPr>
                <w:rFonts w:ascii="Courier New" w:hAnsi="Courier New" w:cs="Courier New"/>
                <w:i/>
                <w:iCs/>
                <w:sz w:val="20"/>
                <w:szCs w:val="20"/>
              </w:rPr>
              <w:t xml:space="preserve">o a preliminary check-in </w:t>
            </w:r>
            <w:r w:rsidR="00AC7B35">
              <w:rPr>
                <w:rFonts w:ascii="Courier New" w:hAnsi="Courier New" w:cs="Courier New"/>
                <w:i/>
                <w:iCs/>
                <w:sz w:val="20"/>
                <w:szCs w:val="20"/>
              </w:rPr>
              <w:t>count,</w:t>
            </w:r>
            <w:r>
              <w:rPr>
                <w:rFonts w:ascii="Courier New" w:hAnsi="Courier New" w:cs="Courier New"/>
                <w:i/>
                <w:iCs/>
                <w:sz w:val="20"/>
                <w:szCs w:val="20"/>
              </w:rPr>
              <w:t xml:space="preserve"> </w:t>
            </w:r>
            <w:proofErr w:type="gramStart"/>
            <w:r w:rsidR="00AC7B35">
              <w:rPr>
                <w:rFonts w:ascii="Courier New" w:hAnsi="Courier New" w:cs="Courier New"/>
                <w:i/>
                <w:iCs/>
                <w:sz w:val="20"/>
                <w:szCs w:val="20"/>
              </w:rPr>
              <w:t>then</w:t>
            </w:r>
            <w:proofErr w:type="gramEnd"/>
            <w:r w:rsidR="00AC7B35">
              <w:rPr>
                <w:rFonts w:ascii="Courier New" w:hAnsi="Courier New" w:cs="Courier New"/>
                <w:i/>
                <w:iCs/>
                <w:sz w:val="20"/>
                <w:szCs w:val="20"/>
              </w:rPr>
              <w:t xml:space="preserve"> </w:t>
            </w:r>
            <w:r w:rsidR="006F4827">
              <w:rPr>
                <w:rFonts w:ascii="Courier New" w:hAnsi="Courier New" w:cs="Courier New"/>
                <w:i/>
                <w:iCs/>
                <w:sz w:val="20"/>
                <w:szCs w:val="20"/>
              </w:rPr>
              <w:t>ask the volunteer if they concur with your count.</w:t>
            </w:r>
          </w:p>
          <w:p w:rsidR="007774DA" w:rsidRDefault="007774DA">
            <w:pPr>
              <w:rPr>
                <w:rFonts w:ascii="Courier New" w:hAnsi="Courier New" w:cs="Courier New"/>
                <w:i/>
                <w:sz w:val="20"/>
                <w:szCs w:val="20"/>
              </w:rPr>
            </w:pPr>
          </w:p>
          <w:p w:rsidR="007774DA" w:rsidRDefault="00607E71" w:rsidP="00607E71">
            <w:pPr>
              <w:rPr>
                <w:i/>
                <w:iCs/>
              </w:rPr>
            </w:pPr>
            <w:r>
              <w:rPr>
                <w:rFonts w:ascii="Courier New" w:hAnsi="Courier New" w:cs="Courier New"/>
                <w:i/>
                <w:sz w:val="20"/>
                <w:szCs w:val="20"/>
              </w:rPr>
              <w:t>If your count does</w:t>
            </w:r>
            <w:r w:rsidR="007774DA">
              <w:rPr>
                <w:rFonts w:ascii="Courier New" w:hAnsi="Courier New" w:cs="Courier New"/>
                <w:i/>
                <w:sz w:val="20"/>
                <w:szCs w:val="20"/>
              </w:rPr>
              <w:t xml:space="preserve"> not match with the volunteer</w:t>
            </w:r>
            <w:r>
              <w:rPr>
                <w:rFonts w:ascii="Courier New" w:hAnsi="Courier New" w:cs="Courier New"/>
                <w:i/>
                <w:sz w:val="20"/>
                <w:szCs w:val="20"/>
              </w:rPr>
              <w:t>’s,</w:t>
            </w:r>
            <w:r w:rsidR="007774DA">
              <w:rPr>
                <w:rFonts w:ascii="Courier New" w:hAnsi="Courier New" w:cs="Courier New"/>
                <w:i/>
                <w:sz w:val="20"/>
                <w:szCs w:val="20"/>
              </w:rPr>
              <w:t xml:space="preserve"> you can reconcile </w:t>
            </w:r>
            <w:r>
              <w:rPr>
                <w:rFonts w:ascii="Courier New" w:hAnsi="Courier New" w:cs="Courier New"/>
                <w:i/>
                <w:sz w:val="20"/>
                <w:szCs w:val="20"/>
              </w:rPr>
              <w:t>during</w:t>
            </w:r>
            <w:r w:rsidR="007774DA">
              <w:rPr>
                <w:rFonts w:ascii="Courier New" w:hAnsi="Courier New" w:cs="Courier New"/>
                <w:i/>
                <w:sz w:val="20"/>
                <w:szCs w:val="20"/>
              </w:rPr>
              <w:t xml:space="preserve"> the second port</w:t>
            </w:r>
            <w:r>
              <w:rPr>
                <w:rFonts w:ascii="Courier New" w:hAnsi="Courier New" w:cs="Courier New"/>
                <w:i/>
                <w:sz w:val="20"/>
                <w:szCs w:val="20"/>
              </w:rPr>
              <w:t>ion of the net if time is short</w:t>
            </w:r>
            <w:r w:rsidR="000D51E2">
              <w:rPr>
                <w:rFonts w:ascii="Courier New" w:hAnsi="Courier New" w:cs="Courier New"/>
                <w:i/>
                <w:sz w:val="20"/>
                <w:szCs w:val="20"/>
              </w:rPr>
              <w:t>.</w:t>
            </w:r>
          </w:p>
        </w:tc>
        <w:tc>
          <w:tcPr>
            <w:tcW w:w="8310" w:type="dxa"/>
            <w:gridSpan w:val="2"/>
            <w:tcBorders>
              <w:top w:val="single" w:sz="4" w:space="0" w:color="000000"/>
              <w:left w:val="single" w:sz="4" w:space="0" w:color="000000"/>
              <w:bottom w:val="single" w:sz="4" w:space="0" w:color="000000"/>
              <w:right w:val="single" w:sz="4" w:space="0" w:color="000000"/>
            </w:tcBorders>
            <w:shd w:val="clear" w:color="auto" w:fill="auto"/>
          </w:tcPr>
          <w:p w:rsidR="007774DA" w:rsidRDefault="007774DA">
            <w:pPr>
              <w:snapToGrid w:val="0"/>
              <w:rPr>
                <w:sz w:val="16"/>
                <w:szCs w:val="16"/>
              </w:rPr>
            </w:pPr>
            <w:r>
              <w:t xml:space="preserve">We will do the check-ins alphabetically by call sign suffix: </w:t>
            </w:r>
            <w:r w:rsidR="00C95832">
              <w:t xml:space="preserve">Please give your call </w:t>
            </w:r>
            <w:r>
              <w:t>sign slowly and phonetically.</w:t>
            </w:r>
          </w:p>
          <w:p w:rsidR="00A36E43" w:rsidRDefault="00A36E43">
            <w:pPr>
              <w:snapToGrid w:val="0"/>
              <w:rPr>
                <w:sz w:val="16"/>
                <w:szCs w:val="16"/>
              </w:rPr>
            </w:pPr>
          </w:p>
          <w:p w:rsidR="007774DA" w:rsidRDefault="007774DA">
            <w:pPr>
              <w:snapToGrid w:val="0"/>
              <w:rPr>
                <w:sz w:val="16"/>
                <w:szCs w:val="16"/>
              </w:rPr>
            </w:pPr>
          </w:p>
          <w:p w:rsidR="007774DA" w:rsidRDefault="007774DA" w:rsidP="000D51E2">
            <w:pPr>
              <w:snapToGrid w:val="0"/>
            </w:pPr>
            <w:r>
              <w:t>It would be appreciated if someone w</w:t>
            </w:r>
            <w:r w:rsidR="00A44C69">
              <w:t>ould</w:t>
            </w:r>
            <w:r>
              <w:t xml:space="preserve"> volunteer to keep</w:t>
            </w:r>
            <w:r w:rsidR="00C95832">
              <w:t xml:space="preserve"> the check-in count. Is there a</w:t>
            </w:r>
            <w:r>
              <w:t xml:space="preserve"> volunteer? </w:t>
            </w:r>
            <w:r w:rsidR="000D51E2">
              <w:t xml:space="preserve">      </w:t>
            </w:r>
          </w:p>
          <w:p w:rsidR="000D51E2" w:rsidRDefault="000D51E2" w:rsidP="000D51E2">
            <w:pPr>
              <w:snapToGrid w:val="0"/>
            </w:pPr>
          </w:p>
          <w:p w:rsidR="000D51E2" w:rsidRPr="000D51E2" w:rsidRDefault="000D51E2" w:rsidP="000D51E2">
            <w:pPr>
              <w:numPr>
                <w:ilvl w:val="0"/>
                <w:numId w:val="8"/>
              </w:numPr>
              <w:snapToGrid w:val="0"/>
              <w:rPr>
                <w:b/>
                <w:sz w:val="16"/>
                <w:szCs w:val="16"/>
              </w:rPr>
            </w:pPr>
            <w:r w:rsidRPr="000D51E2">
              <w:rPr>
                <w:b/>
                <w:sz w:val="16"/>
                <w:szCs w:val="16"/>
              </w:rPr>
              <w:t>______________________________________</w:t>
            </w:r>
          </w:p>
          <w:p w:rsidR="007774DA" w:rsidRDefault="007774DA">
            <w:pPr>
              <w:snapToGrid w:val="0"/>
              <w:rPr>
                <w:sz w:val="16"/>
                <w:szCs w:val="16"/>
              </w:rPr>
            </w:pPr>
          </w:p>
          <w:p w:rsidR="007774DA" w:rsidRDefault="007774DA">
            <w:pPr>
              <w:snapToGrid w:val="0"/>
              <w:rPr>
                <w:sz w:val="16"/>
                <w:szCs w:val="16"/>
              </w:rPr>
            </w:pPr>
            <w:r>
              <w:t xml:space="preserve">Thank you </w:t>
            </w:r>
            <w:r>
              <w:rPr>
                <w:b/>
              </w:rPr>
              <w:t>&lt;</w:t>
            </w:r>
            <w:r>
              <w:rPr>
                <w:b/>
                <w:i/>
              </w:rPr>
              <w:t>…volunteer call sign…</w:t>
            </w:r>
            <w:r>
              <w:rPr>
                <w:b/>
              </w:rPr>
              <w:t>&gt;</w:t>
            </w:r>
            <w:r>
              <w:t>).</w:t>
            </w:r>
          </w:p>
          <w:p w:rsidR="007774DA" w:rsidRDefault="007774DA">
            <w:pPr>
              <w:snapToGrid w:val="0"/>
              <w:rPr>
                <w:sz w:val="16"/>
                <w:szCs w:val="16"/>
              </w:rPr>
            </w:pPr>
          </w:p>
          <w:p w:rsidR="00A36E43" w:rsidRDefault="007774DA">
            <w:pPr>
              <w:snapToGrid w:val="0"/>
              <w:rPr>
                <w:i/>
                <w:iCs/>
              </w:rPr>
            </w:pPr>
            <w:r>
              <w:t xml:space="preserve">I will now take check-ins with call sign suffixes in the range </w:t>
            </w:r>
            <w:r>
              <w:rPr>
                <w:b/>
                <w:bCs/>
              </w:rPr>
              <w:t xml:space="preserve">A thru </w:t>
            </w:r>
            <w:r w:rsidR="009C5999">
              <w:rPr>
                <w:b/>
                <w:bCs/>
              </w:rPr>
              <w:t>E</w:t>
            </w:r>
            <w:r w:rsidR="00A36E43">
              <w:rPr>
                <w:i/>
                <w:iCs/>
              </w:rPr>
              <w:t xml:space="preserve"> </w:t>
            </w:r>
          </w:p>
          <w:p w:rsidR="007774DA" w:rsidRPr="00A36E43" w:rsidRDefault="007774DA">
            <w:pPr>
              <w:snapToGrid w:val="0"/>
              <w:rPr>
                <w:i/>
                <w:iCs/>
              </w:rPr>
            </w:pPr>
            <w:r>
              <w:rPr>
                <w:i/>
                <w:iCs/>
              </w:rPr>
              <w:t xml:space="preserve">(repeat for ranges </w:t>
            </w:r>
            <w:r w:rsidR="009C5999" w:rsidRPr="009C5999">
              <w:rPr>
                <w:b/>
                <w:bCs/>
                <w:i/>
                <w:iCs/>
              </w:rPr>
              <w:t>F thru H, I thru M, N thru P, Q thru V, W thru Z,</w:t>
            </w:r>
            <w:r>
              <w:rPr>
                <w:b/>
                <w:bCs/>
                <w:i/>
                <w:iCs/>
              </w:rPr>
              <w:t xml:space="preserve"> </w:t>
            </w:r>
            <w:r w:rsidR="00A36E43">
              <w:rPr>
                <w:b/>
                <w:bCs/>
                <w:i/>
                <w:iCs/>
              </w:rPr>
              <w:t xml:space="preserve">and guests or prospective </w:t>
            </w:r>
            <w:r>
              <w:rPr>
                <w:b/>
                <w:bCs/>
                <w:i/>
                <w:iCs/>
              </w:rPr>
              <w:t>members</w:t>
            </w:r>
            <w:r>
              <w:rPr>
                <w:i/>
                <w:iCs/>
              </w:rPr>
              <w:t>)</w:t>
            </w:r>
          </w:p>
          <w:p w:rsidR="007774DA" w:rsidRDefault="007774DA">
            <w:pPr>
              <w:snapToGrid w:val="0"/>
              <w:rPr>
                <w:sz w:val="16"/>
                <w:szCs w:val="16"/>
              </w:rPr>
            </w:pPr>
          </w:p>
          <w:p w:rsidR="00A36E43" w:rsidRDefault="00C95832">
            <w:pPr>
              <w:snapToGrid w:val="0"/>
            </w:pPr>
            <w:r>
              <w:t>Any l</w:t>
            </w:r>
            <w:r w:rsidR="007774DA">
              <w:t xml:space="preserve">ate or missed </w:t>
            </w:r>
            <w:r>
              <w:t xml:space="preserve">with call sign suffixes in the range </w:t>
            </w:r>
            <w:r w:rsidR="007774DA">
              <w:rPr>
                <w:b/>
                <w:bCs/>
              </w:rPr>
              <w:t>A thru M</w:t>
            </w:r>
            <w:r w:rsidR="00A36E43">
              <w:t>.</w:t>
            </w:r>
          </w:p>
          <w:p w:rsidR="007774DA" w:rsidRDefault="007774DA">
            <w:pPr>
              <w:snapToGrid w:val="0"/>
              <w:rPr>
                <w:sz w:val="16"/>
                <w:szCs w:val="16"/>
              </w:rPr>
            </w:pPr>
            <w:r>
              <w:rPr>
                <w:i/>
                <w:iCs/>
              </w:rPr>
              <w:t xml:space="preserve">(repeat for range </w:t>
            </w:r>
            <w:r>
              <w:rPr>
                <w:b/>
                <w:bCs/>
                <w:i/>
                <w:iCs/>
              </w:rPr>
              <w:t>N thru Z</w:t>
            </w:r>
            <w:r w:rsidR="006F69BA">
              <w:rPr>
                <w:b/>
                <w:bCs/>
                <w:i/>
                <w:iCs/>
              </w:rPr>
              <w:t>,</w:t>
            </w:r>
            <w:r>
              <w:rPr>
                <w:b/>
                <w:bCs/>
                <w:i/>
                <w:iCs/>
              </w:rPr>
              <w:t xml:space="preserve"> and guests or prospective members</w:t>
            </w:r>
            <w:r>
              <w:rPr>
                <w:i/>
                <w:iCs/>
              </w:rPr>
              <w:t>)</w:t>
            </w:r>
          </w:p>
          <w:p w:rsidR="007774DA" w:rsidRDefault="007774DA">
            <w:pPr>
              <w:snapToGrid w:val="0"/>
              <w:rPr>
                <w:sz w:val="16"/>
                <w:szCs w:val="16"/>
              </w:rPr>
            </w:pPr>
          </w:p>
          <w:p w:rsidR="007774DA" w:rsidRPr="00A1753D" w:rsidRDefault="007774DA" w:rsidP="009F56FF">
            <w:pPr>
              <w:snapToGrid w:val="0"/>
              <w:rPr>
                <w:sz w:val="16"/>
                <w:szCs w:val="16"/>
              </w:rPr>
            </w:pPr>
            <w:r>
              <w:rPr>
                <w:b/>
                <w:bCs/>
              </w:rPr>
              <w:t>&lt;</w:t>
            </w:r>
            <w:r>
              <w:rPr>
                <w:b/>
                <w:bCs/>
                <w:i/>
              </w:rPr>
              <w:t>…volunteer call sign…</w:t>
            </w:r>
            <w:r>
              <w:rPr>
                <w:b/>
                <w:bCs/>
              </w:rPr>
              <w:t xml:space="preserve">&gt; </w:t>
            </w:r>
            <w:r>
              <w:t xml:space="preserve">I have a total of </w:t>
            </w:r>
            <w:r>
              <w:rPr>
                <w:b/>
                <w:bCs/>
                <w:i/>
                <w:iCs/>
              </w:rPr>
              <w:t xml:space="preserve">&lt;...check-in number...&gt; </w:t>
            </w:r>
            <w:r>
              <w:t>check-ins</w:t>
            </w:r>
            <w:r w:rsidR="009F56FF">
              <w:t>.  Do you concur</w:t>
            </w:r>
            <w:r w:rsidR="0003718A">
              <w:t xml:space="preserve"> with the count?</w:t>
            </w:r>
          </w:p>
        </w:tc>
      </w:tr>
      <w:tr w:rsidR="007774DA" w:rsidTr="00357BF2">
        <w:trPr>
          <w:gridAfter w:val="1"/>
          <w:wAfter w:w="10" w:type="dxa"/>
          <w:trHeight w:val="5750"/>
        </w:trPr>
        <w:tc>
          <w:tcPr>
            <w:tcW w:w="3045" w:type="dxa"/>
            <w:tcBorders>
              <w:top w:val="single" w:sz="4" w:space="0" w:color="000000"/>
              <w:left w:val="single" w:sz="4" w:space="0" w:color="000000"/>
              <w:bottom w:val="single" w:sz="4" w:space="0" w:color="000000"/>
            </w:tcBorders>
            <w:shd w:val="clear" w:color="auto" w:fill="auto"/>
          </w:tcPr>
          <w:p w:rsidR="007774DA" w:rsidRDefault="007774DA">
            <w:pPr>
              <w:pStyle w:val="Heading3"/>
              <w:ind w:left="0"/>
              <w:rPr>
                <w:rFonts w:ascii="Courier New" w:hAnsi="Courier New" w:cs="Courier New"/>
                <w:i/>
                <w:sz w:val="20"/>
                <w:szCs w:val="20"/>
              </w:rPr>
            </w:pPr>
            <w:r>
              <w:lastRenderedPageBreak/>
              <w:t>ANNOUNCEMENTS</w:t>
            </w:r>
          </w:p>
          <w:p w:rsidR="007774DA" w:rsidRDefault="00A4031A">
            <w:r>
              <w:rPr>
                <w:rFonts w:ascii="Courier New" w:hAnsi="Courier New" w:cs="Courier New"/>
                <w:i/>
                <w:sz w:val="20"/>
                <w:szCs w:val="20"/>
              </w:rPr>
              <w:t>I</w:t>
            </w:r>
            <w:r w:rsidR="00063A6F">
              <w:rPr>
                <w:rFonts w:ascii="Courier New" w:hAnsi="Courier New" w:cs="Courier New"/>
                <w:i/>
                <w:sz w:val="20"/>
                <w:szCs w:val="20"/>
              </w:rPr>
              <w:t xml:space="preserve">f there is time after the training </w:t>
            </w:r>
            <w:r>
              <w:rPr>
                <w:rFonts w:ascii="Courier New" w:hAnsi="Courier New" w:cs="Courier New"/>
                <w:i/>
                <w:sz w:val="20"/>
                <w:szCs w:val="20"/>
              </w:rPr>
              <w:t xml:space="preserve">announcements and </w:t>
            </w:r>
            <w:r w:rsidR="00063A6F">
              <w:rPr>
                <w:rFonts w:ascii="Courier New" w:hAnsi="Courier New" w:cs="Courier New"/>
                <w:i/>
                <w:sz w:val="20"/>
                <w:szCs w:val="20"/>
              </w:rPr>
              <w:t xml:space="preserve">before </w:t>
            </w:r>
            <w:r>
              <w:rPr>
                <w:rFonts w:ascii="Courier New" w:hAnsi="Courier New" w:cs="Courier New"/>
                <w:i/>
                <w:sz w:val="20"/>
                <w:szCs w:val="20"/>
              </w:rPr>
              <w:t>the SPECS net,</w:t>
            </w:r>
            <w:r w:rsidR="00063A6F">
              <w:rPr>
                <w:rFonts w:ascii="Courier New" w:hAnsi="Courier New" w:cs="Courier New"/>
                <w:i/>
                <w:sz w:val="20"/>
                <w:szCs w:val="20"/>
              </w:rPr>
              <w:t xml:space="preserve"> announce that you’ll be standing by for late or missed member and guest check-ins</w:t>
            </w:r>
            <w:r w:rsidR="000D51E2">
              <w:rPr>
                <w:rFonts w:ascii="Courier New" w:hAnsi="Courier New" w:cs="Courier New"/>
                <w:i/>
                <w:sz w:val="20"/>
                <w:szCs w:val="20"/>
              </w:rPr>
              <w:t>.</w:t>
            </w:r>
          </w:p>
        </w:tc>
        <w:tc>
          <w:tcPr>
            <w:tcW w:w="8300"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7774DA">
            <w:pPr>
              <w:spacing w:after="60"/>
              <w:rPr>
                <w:sz w:val="16"/>
                <w:szCs w:val="16"/>
              </w:rPr>
            </w:pPr>
            <w:r>
              <w:t xml:space="preserve">This is </w:t>
            </w:r>
            <w:r>
              <w:rPr>
                <w:b/>
                <w:bCs/>
              </w:rPr>
              <w:t>&lt;</w:t>
            </w:r>
            <w:r>
              <w:rPr>
                <w:b/>
                <w:bCs/>
                <w:i/>
              </w:rPr>
              <w:t>…your call sign…</w:t>
            </w:r>
            <w:r>
              <w:rPr>
                <w:b/>
                <w:bCs/>
              </w:rPr>
              <w:t>&gt;</w:t>
            </w:r>
            <w:r>
              <w:t xml:space="preserve">, net control. We will now proceed with announcements. </w:t>
            </w:r>
            <w:r>
              <w:rPr>
                <w:i/>
                <w:iCs/>
              </w:rPr>
              <w:t>A</w:t>
            </w:r>
            <w:r w:rsidR="00EF4CEA">
              <w:rPr>
                <w:i/>
                <w:iCs/>
              </w:rPr>
              <w:t>nnounce info</w:t>
            </w:r>
            <w:r w:rsidR="00AC7B35">
              <w:rPr>
                <w:i/>
                <w:iCs/>
              </w:rPr>
              <w:t>rmation</w:t>
            </w:r>
            <w:r w:rsidR="00EF4CEA">
              <w:rPr>
                <w:i/>
                <w:iCs/>
              </w:rPr>
              <w:t xml:space="preserve"> for SARES luncheon</w:t>
            </w:r>
          </w:p>
          <w:p w:rsidR="007774DA" w:rsidRDefault="007774DA">
            <w:pPr>
              <w:spacing w:after="60"/>
              <w:rPr>
                <w:sz w:val="16"/>
                <w:szCs w:val="16"/>
              </w:rPr>
            </w:pPr>
          </w:p>
          <w:p w:rsidR="007774DA" w:rsidRDefault="007774DA">
            <w:pPr>
              <w:spacing w:after="60"/>
              <w:rPr>
                <w:sz w:val="16"/>
                <w:szCs w:val="16"/>
              </w:rPr>
            </w:pPr>
            <w:r>
              <w:t xml:space="preserve">We will now turn it over to our </w:t>
            </w:r>
            <w:r>
              <w:rPr>
                <w:b/>
                <w:bCs/>
              </w:rPr>
              <w:t>EC</w:t>
            </w:r>
            <w:r w:rsidR="00190C1A">
              <w:rPr>
                <w:b/>
                <w:bCs/>
              </w:rPr>
              <w:t>,</w:t>
            </w:r>
            <w:r>
              <w:rPr>
                <w:b/>
                <w:bCs/>
              </w:rPr>
              <w:t xml:space="preserve"> </w:t>
            </w:r>
            <w:r w:rsidR="00E451BD">
              <w:rPr>
                <w:b/>
                <w:bCs/>
              </w:rPr>
              <w:t>Wolfgang</w:t>
            </w:r>
            <w:r>
              <w:rPr>
                <w:b/>
                <w:bCs/>
              </w:rPr>
              <w:t xml:space="preserve"> </w:t>
            </w:r>
            <w:r w:rsidR="00E451BD">
              <w:rPr>
                <w:b/>
                <w:bCs/>
              </w:rPr>
              <w:t>AI6SL</w:t>
            </w:r>
            <w:r w:rsidR="00190C1A">
              <w:rPr>
                <w:b/>
                <w:bCs/>
              </w:rPr>
              <w:t>,</w:t>
            </w:r>
            <w:r>
              <w:t xml:space="preserve"> for any announcements.</w:t>
            </w:r>
          </w:p>
          <w:p w:rsidR="007774DA" w:rsidRDefault="007774DA">
            <w:pPr>
              <w:spacing w:after="60"/>
              <w:rPr>
                <w:sz w:val="16"/>
                <w:szCs w:val="16"/>
              </w:rPr>
            </w:pPr>
          </w:p>
          <w:p w:rsidR="007774DA" w:rsidRDefault="007774DA">
            <w:pPr>
              <w:spacing w:after="60"/>
            </w:pPr>
            <w:r>
              <w:t xml:space="preserve">Are there any questions for </w:t>
            </w:r>
            <w:r w:rsidR="00E451BD">
              <w:rPr>
                <w:b/>
                <w:bCs/>
              </w:rPr>
              <w:t>SL</w:t>
            </w:r>
            <w:r>
              <w:t>?</w:t>
            </w:r>
          </w:p>
          <w:p w:rsidR="001F6DE5" w:rsidRDefault="001F6DE5">
            <w:pPr>
              <w:spacing w:after="60"/>
            </w:pPr>
          </w:p>
          <w:p w:rsidR="00AC7B35" w:rsidRDefault="001F6DE5" w:rsidP="001F6DE5">
            <w:r>
              <w:t xml:space="preserve">Are there other </w:t>
            </w:r>
            <w:r w:rsidR="00371C0D">
              <w:t xml:space="preserve">member </w:t>
            </w:r>
            <w:r>
              <w:t xml:space="preserve">announcements? If so, please give </w:t>
            </w:r>
            <w:r w:rsidR="00EE7528">
              <w:t xml:space="preserve">me </w:t>
            </w:r>
            <w:r>
              <w:t>your call sign only</w:t>
            </w:r>
            <w:r w:rsidR="00AC7B35">
              <w:t>.</w:t>
            </w:r>
          </w:p>
          <w:p w:rsidR="001F6DE5" w:rsidRPr="00FE0BA3" w:rsidRDefault="001F6DE5" w:rsidP="001F6DE5">
            <w:pPr>
              <w:rPr>
                <w:rFonts w:ascii="Courier New" w:hAnsi="Courier New" w:cs="Courier New"/>
                <w:b/>
                <w:bCs/>
                <w:i/>
                <w:iCs/>
                <w:sz w:val="16"/>
                <w:szCs w:val="16"/>
              </w:rPr>
            </w:pPr>
            <w:r>
              <w:t xml:space="preserve"> </w:t>
            </w:r>
          </w:p>
          <w:p w:rsidR="001F6DE5" w:rsidRDefault="001F6DE5" w:rsidP="001F6DE5">
            <w:pPr>
              <w:numPr>
                <w:ilvl w:val="0"/>
                <w:numId w:val="3"/>
              </w:numPr>
              <w:rPr>
                <w:rFonts w:ascii="Courier New" w:hAnsi="Courier New" w:cs="Courier New"/>
                <w:b/>
                <w:bCs/>
                <w:i/>
                <w:iCs/>
                <w:sz w:val="20"/>
                <w:szCs w:val="20"/>
              </w:rPr>
            </w:pPr>
            <w:r>
              <w:rPr>
                <w:rFonts w:ascii="Courier New" w:hAnsi="Courier New" w:cs="Courier New"/>
                <w:b/>
                <w:bCs/>
                <w:i/>
                <w:iCs/>
                <w:sz w:val="20"/>
                <w:szCs w:val="20"/>
              </w:rPr>
              <w:t>_________________________</w:t>
            </w:r>
          </w:p>
          <w:p w:rsidR="001F6DE5" w:rsidRDefault="001F6DE5" w:rsidP="001F6DE5">
            <w:pPr>
              <w:numPr>
                <w:ilvl w:val="0"/>
                <w:numId w:val="3"/>
              </w:numPr>
              <w:rPr>
                <w:rFonts w:ascii="Courier New" w:hAnsi="Courier New" w:cs="Courier New"/>
                <w:b/>
                <w:bCs/>
                <w:i/>
                <w:iCs/>
                <w:sz w:val="20"/>
                <w:szCs w:val="20"/>
              </w:rPr>
            </w:pPr>
            <w:r>
              <w:rPr>
                <w:rFonts w:ascii="Courier New" w:hAnsi="Courier New" w:cs="Courier New"/>
                <w:b/>
                <w:bCs/>
                <w:i/>
                <w:iCs/>
                <w:sz w:val="20"/>
                <w:szCs w:val="20"/>
              </w:rPr>
              <w:t>_________________________</w:t>
            </w:r>
          </w:p>
          <w:p w:rsidR="001F6DE5" w:rsidRDefault="001F6DE5" w:rsidP="001F6DE5">
            <w:pPr>
              <w:numPr>
                <w:ilvl w:val="0"/>
                <w:numId w:val="3"/>
              </w:numPr>
              <w:rPr>
                <w:sz w:val="16"/>
                <w:szCs w:val="16"/>
              </w:rPr>
            </w:pPr>
            <w:r>
              <w:rPr>
                <w:rFonts w:ascii="Courier New" w:hAnsi="Courier New" w:cs="Courier New"/>
                <w:b/>
                <w:bCs/>
                <w:i/>
                <w:iCs/>
                <w:sz w:val="20"/>
                <w:szCs w:val="20"/>
              </w:rPr>
              <w:t>_________________________</w:t>
            </w:r>
          </w:p>
          <w:p w:rsidR="001F6DE5" w:rsidRDefault="001F6DE5">
            <w:pPr>
              <w:spacing w:after="60"/>
              <w:rPr>
                <w:i/>
                <w:iCs/>
                <w:sz w:val="16"/>
                <w:szCs w:val="16"/>
              </w:rPr>
            </w:pPr>
          </w:p>
          <w:p w:rsidR="00A2677C" w:rsidRDefault="00A2677C" w:rsidP="00A2677C">
            <w:r>
              <w:rPr>
                <w:b/>
                <w:bCs/>
              </w:rPr>
              <w:t>&lt;...C</w:t>
            </w:r>
            <w:r>
              <w:rPr>
                <w:b/>
                <w:bCs/>
                <w:i/>
              </w:rPr>
              <w:t>all sign...</w:t>
            </w:r>
            <w:r>
              <w:rPr>
                <w:b/>
                <w:bCs/>
              </w:rPr>
              <w:t>&gt;</w:t>
            </w:r>
            <w:r>
              <w:t>, please go with your announcement.</w:t>
            </w:r>
          </w:p>
          <w:p w:rsidR="00A2677C" w:rsidRDefault="00A2677C" w:rsidP="00A2677C">
            <w:pPr>
              <w:spacing w:after="60"/>
              <w:rPr>
                <w:i/>
                <w:iCs/>
                <w:sz w:val="16"/>
                <w:szCs w:val="16"/>
              </w:rPr>
            </w:pPr>
            <w:r>
              <w:t xml:space="preserve">Are there any questions for </w:t>
            </w:r>
            <w:r w:rsidRPr="0042620D">
              <w:rPr>
                <w:b/>
              </w:rPr>
              <w:t>&lt;</w:t>
            </w:r>
            <w:r>
              <w:rPr>
                <w:b/>
              </w:rPr>
              <w:t>…</w:t>
            </w:r>
            <w:r w:rsidRPr="0042620D">
              <w:rPr>
                <w:b/>
                <w:i/>
              </w:rPr>
              <w:t>call sign</w:t>
            </w:r>
            <w:r>
              <w:rPr>
                <w:b/>
                <w:i/>
              </w:rPr>
              <w:t>…</w:t>
            </w:r>
            <w:r w:rsidRPr="0042620D">
              <w:rPr>
                <w:b/>
              </w:rPr>
              <w:t>&gt;</w:t>
            </w:r>
            <w:r>
              <w:t>?</w:t>
            </w:r>
          </w:p>
          <w:p w:rsidR="007774DA" w:rsidRDefault="007774DA">
            <w:pPr>
              <w:spacing w:after="60"/>
              <w:rPr>
                <w:i/>
                <w:iCs/>
                <w:sz w:val="16"/>
                <w:szCs w:val="16"/>
              </w:rPr>
            </w:pPr>
          </w:p>
          <w:p w:rsidR="00D51BB0" w:rsidRDefault="007774DA">
            <w:pPr>
              <w:spacing w:after="60"/>
            </w:pPr>
            <w:r>
              <w:t xml:space="preserve">We will now turn it over to </w:t>
            </w:r>
            <w:r w:rsidR="00DE0CDC" w:rsidRPr="00DE0CDC">
              <w:rPr>
                <w:b/>
              </w:rPr>
              <w:t xml:space="preserve">&lt;…call sign </w:t>
            </w:r>
            <w:r w:rsidR="00AA6A5E">
              <w:rPr>
                <w:b/>
              </w:rPr>
              <w:t xml:space="preserve">and first name </w:t>
            </w:r>
            <w:r w:rsidR="006078A7">
              <w:rPr>
                <w:b/>
              </w:rPr>
              <w:t>…&gt;</w:t>
            </w:r>
            <w:r w:rsidR="00DE0CDC">
              <w:t xml:space="preserve"> </w:t>
            </w:r>
            <w:r w:rsidR="00974AC1">
              <w:t>for training announcements</w:t>
            </w:r>
          </w:p>
          <w:p w:rsidR="007774DA" w:rsidRDefault="00520FEF" w:rsidP="00520FEF">
            <w:pPr>
              <w:numPr>
                <w:ilvl w:val="0"/>
                <w:numId w:val="5"/>
              </w:numPr>
              <w:spacing w:after="60"/>
              <w:rPr>
                <w:rFonts w:ascii="Courier New" w:hAnsi="Courier New" w:cs="Courier New"/>
                <w:sz w:val="20"/>
                <w:szCs w:val="20"/>
              </w:rPr>
            </w:pPr>
            <w:r>
              <w:rPr>
                <w:sz w:val="16"/>
                <w:szCs w:val="16"/>
              </w:rPr>
              <w:t xml:space="preserve">       </w:t>
            </w:r>
            <w:r w:rsidRPr="00520FEF">
              <w:rPr>
                <w:rFonts w:ascii="Courier New" w:hAnsi="Courier New" w:cs="Courier New"/>
                <w:sz w:val="20"/>
                <w:szCs w:val="20"/>
              </w:rPr>
              <w:t>_______</w:t>
            </w:r>
            <w:r>
              <w:rPr>
                <w:rFonts w:ascii="Courier New" w:hAnsi="Courier New" w:cs="Courier New"/>
                <w:sz w:val="20"/>
                <w:szCs w:val="20"/>
              </w:rPr>
              <w:t>__________________</w:t>
            </w:r>
          </w:p>
          <w:p w:rsidR="007774DA" w:rsidRDefault="007774DA" w:rsidP="0018482C">
            <w:pPr>
              <w:spacing w:after="60"/>
            </w:pPr>
            <w:r>
              <w:t xml:space="preserve">Are there any questions for </w:t>
            </w:r>
            <w:r w:rsidR="00DE0CDC" w:rsidRPr="00DE0CDC">
              <w:rPr>
                <w:b/>
              </w:rPr>
              <w:t>&lt;…call sign…&gt;</w:t>
            </w:r>
            <w:r>
              <w:t>?</w:t>
            </w:r>
          </w:p>
        </w:tc>
      </w:tr>
      <w:tr w:rsidR="007774DA" w:rsidTr="00357BF2">
        <w:trPr>
          <w:gridAfter w:val="1"/>
          <w:wAfter w:w="10" w:type="dxa"/>
          <w:trHeight w:val="3950"/>
        </w:trPr>
        <w:tc>
          <w:tcPr>
            <w:tcW w:w="3045" w:type="dxa"/>
            <w:tcBorders>
              <w:top w:val="single" w:sz="4" w:space="0" w:color="000000"/>
              <w:left w:val="single" w:sz="4" w:space="0" w:color="000000"/>
              <w:bottom w:val="single" w:sz="4" w:space="0" w:color="000000"/>
            </w:tcBorders>
            <w:shd w:val="clear" w:color="auto" w:fill="auto"/>
          </w:tcPr>
          <w:p w:rsidR="007774DA" w:rsidRDefault="007774DA">
            <w:pPr>
              <w:pStyle w:val="Heading3"/>
              <w:ind w:left="0"/>
              <w:rPr>
                <w:rStyle w:val="grame"/>
                <w:rFonts w:ascii="Courier New" w:hAnsi="Courier New" w:cs="Courier New"/>
                <w:i/>
                <w:iCs/>
                <w:sz w:val="20"/>
                <w:szCs w:val="20"/>
              </w:rPr>
            </w:pPr>
            <w:r>
              <w:t>SPECS NET</w:t>
            </w:r>
          </w:p>
          <w:p w:rsidR="007774DA" w:rsidRDefault="007774DA">
            <w:pPr>
              <w:rPr>
                <w:i/>
                <w:iCs/>
              </w:rPr>
            </w:pPr>
            <w:r>
              <w:rPr>
                <w:rStyle w:val="grame"/>
                <w:rFonts w:ascii="Courier New" w:hAnsi="Courier New" w:cs="Courier New"/>
                <w:i/>
                <w:iCs/>
                <w:sz w:val="20"/>
                <w:szCs w:val="20"/>
              </w:rPr>
              <w:t xml:space="preserve">Remember the SPECS net uses linked repeaters. Pause for a couple seconds </w:t>
            </w:r>
            <w:r w:rsidR="00700997">
              <w:rPr>
                <w:rStyle w:val="grame"/>
                <w:rFonts w:ascii="Courier New" w:hAnsi="Courier New" w:cs="Courier New"/>
                <w:i/>
                <w:iCs/>
                <w:sz w:val="20"/>
                <w:szCs w:val="20"/>
              </w:rPr>
              <w:t>before giving your announcement</w:t>
            </w:r>
            <w:r w:rsidR="000D51E2">
              <w:rPr>
                <w:rStyle w:val="grame"/>
                <w:rFonts w:ascii="Courier New" w:hAnsi="Courier New" w:cs="Courier New"/>
                <w:i/>
                <w:iCs/>
                <w:sz w:val="20"/>
                <w:szCs w:val="20"/>
              </w:rPr>
              <w:t>.</w:t>
            </w:r>
          </w:p>
        </w:tc>
        <w:tc>
          <w:tcPr>
            <w:tcW w:w="8300"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917872">
            <w:pPr>
              <w:snapToGrid w:val="0"/>
            </w:pPr>
            <w:r>
              <w:rPr>
                <w:i/>
                <w:iCs/>
              </w:rPr>
              <w:t>Just prior to 20</w:t>
            </w:r>
            <w:r w:rsidR="00394E02">
              <w:rPr>
                <w:i/>
                <w:iCs/>
              </w:rPr>
              <w:t xml:space="preserve">00 </w:t>
            </w:r>
            <w:r>
              <w:rPr>
                <w:i/>
                <w:iCs/>
              </w:rPr>
              <w:t xml:space="preserve">hours </w:t>
            </w:r>
            <w:r w:rsidR="00394E02">
              <w:rPr>
                <w:i/>
                <w:iCs/>
              </w:rPr>
              <w:t>announce:</w:t>
            </w:r>
          </w:p>
          <w:p w:rsidR="007774DA" w:rsidRDefault="007774DA">
            <w:pPr>
              <w:rPr>
                <w:sz w:val="16"/>
                <w:szCs w:val="16"/>
              </w:rPr>
            </w:pPr>
            <w:r>
              <w:t xml:space="preserve">We </w:t>
            </w:r>
            <w:r w:rsidR="00F90E61">
              <w:t>will now</w:t>
            </w:r>
            <w:r>
              <w:t xml:space="preserve"> transition to the SPECS net: (SARES channel 20, 14</w:t>
            </w:r>
            <w:r w:rsidR="00C95832">
              <w:t xml:space="preserve">5.270 </w:t>
            </w:r>
            <w:r w:rsidR="00977E06">
              <w:t>MHz</w:t>
            </w:r>
            <w:r w:rsidR="00C95832">
              <w:t>, minus offset, 100 Hz</w:t>
            </w:r>
            <w:r>
              <w:t xml:space="preserve"> PL). Following the SPECS </w:t>
            </w:r>
            <w:r w:rsidR="00C95832">
              <w:t xml:space="preserve">net we will return to the SARES </w:t>
            </w:r>
            <w:r>
              <w:t>channel 1 repeater to check for any late or miss</w:t>
            </w:r>
            <w:r w:rsidR="00C95832">
              <w:t xml:space="preserve">ed check-ins and any additional </w:t>
            </w:r>
            <w:r>
              <w:t>ann</w:t>
            </w:r>
            <w:r w:rsidR="00C95832">
              <w:t xml:space="preserve">ouncements or business. This is </w:t>
            </w:r>
            <w:r>
              <w:rPr>
                <w:b/>
                <w:bCs/>
              </w:rPr>
              <w:t>&lt;</w:t>
            </w:r>
            <w:r>
              <w:rPr>
                <w:b/>
                <w:bCs/>
                <w:i/>
              </w:rPr>
              <w:t>…your call sign…</w:t>
            </w:r>
            <w:r>
              <w:rPr>
                <w:b/>
                <w:bCs/>
              </w:rPr>
              <w:t>&gt;</w:t>
            </w:r>
          </w:p>
          <w:p w:rsidR="007774DA" w:rsidRDefault="007774DA">
            <w:pPr>
              <w:rPr>
                <w:sz w:val="16"/>
                <w:szCs w:val="16"/>
              </w:rPr>
            </w:pPr>
          </w:p>
          <w:p w:rsidR="00A36E43" w:rsidRDefault="007774DA">
            <w:pPr>
              <w:rPr>
                <w:i/>
                <w:iCs/>
              </w:rPr>
            </w:pPr>
            <w:r>
              <w:rPr>
                <w:i/>
                <w:iCs/>
              </w:rPr>
              <w:t xml:space="preserve">Monitor </w:t>
            </w:r>
            <w:r w:rsidR="00DC6844">
              <w:rPr>
                <w:i/>
                <w:iCs/>
              </w:rPr>
              <w:t xml:space="preserve">the </w:t>
            </w:r>
            <w:r w:rsidR="00917872">
              <w:rPr>
                <w:i/>
                <w:iCs/>
              </w:rPr>
              <w:t>SPECS net at 20</w:t>
            </w:r>
            <w:r>
              <w:rPr>
                <w:i/>
                <w:iCs/>
              </w:rPr>
              <w:t xml:space="preserve">00 local time on </w:t>
            </w:r>
            <w:r w:rsidR="00A36E43">
              <w:rPr>
                <w:i/>
                <w:iCs/>
              </w:rPr>
              <w:t xml:space="preserve">SARES </w:t>
            </w:r>
            <w:r>
              <w:rPr>
                <w:i/>
                <w:iCs/>
              </w:rPr>
              <w:t xml:space="preserve">channel </w:t>
            </w:r>
            <w:r w:rsidR="00A36E43">
              <w:rPr>
                <w:i/>
                <w:iCs/>
              </w:rPr>
              <w:t xml:space="preserve">20, 145.270 </w:t>
            </w:r>
            <w:r w:rsidR="00F83172">
              <w:rPr>
                <w:i/>
                <w:iCs/>
              </w:rPr>
              <w:t>MHz</w:t>
            </w:r>
            <w:r w:rsidR="00A36E43">
              <w:rPr>
                <w:i/>
                <w:iCs/>
              </w:rPr>
              <w:t xml:space="preserve">, minus offset, </w:t>
            </w:r>
            <w:r>
              <w:rPr>
                <w:i/>
                <w:iCs/>
              </w:rPr>
              <w:t xml:space="preserve">100 Hz PL (channel 20). Respond to SPECS </w:t>
            </w:r>
            <w:r w:rsidR="00051894">
              <w:rPr>
                <w:i/>
                <w:iCs/>
              </w:rPr>
              <w:t>question: “who</w:t>
            </w:r>
            <w:r w:rsidR="00A36E43">
              <w:rPr>
                <w:i/>
                <w:iCs/>
              </w:rPr>
              <w:t xml:space="preserve"> will </w:t>
            </w:r>
            <w:r w:rsidR="00051894">
              <w:rPr>
                <w:i/>
                <w:iCs/>
              </w:rPr>
              <w:t>take</w:t>
            </w:r>
            <w:r w:rsidR="00A36E43">
              <w:rPr>
                <w:i/>
                <w:iCs/>
              </w:rPr>
              <w:t xml:space="preserve"> </w:t>
            </w:r>
            <w:r w:rsidR="00051894">
              <w:rPr>
                <w:i/>
                <w:iCs/>
              </w:rPr>
              <w:t>check-ins</w:t>
            </w:r>
            <w:r w:rsidR="00A36E43">
              <w:rPr>
                <w:i/>
                <w:iCs/>
              </w:rPr>
              <w:t xml:space="preserve"> for </w:t>
            </w:r>
            <w:r>
              <w:rPr>
                <w:i/>
                <w:iCs/>
              </w:rPr>
              <w:t>Sunnyvale</w:t>
            </w:r>
            <w:r w:rsidR="00051894">
              <w:rPr>
                <w:i/>
                <w:iCs/>
              </w:rPr>
              <w:t>”</w:t>
            </w:r>
            <w:r w:rsidR="00394E02">
              <w:rPr>
                <w:i/>
                <w:iCs/>
              </w:rPr>
              <w:t>?</w:t>
            </w:r>
          </w:p>
          <w:p w:rsidR="007774DA" w:rsidRPr="00A36E43" w:rsidRDefault="007774DA">
            <w:pPr>
              <w:rPr>
                <w:i/>
                <w:iCs/>
                <w:sz w:val="16"/>
                <w:szCs w:val="16"/>
              </w:rPr>
            </w:pPr>
          </w:p>
          <w:p w:rsidR="007774DA" w:rsidRPr="00104641" w:rsidRDefault="007774DA">
            <w:r>
              <w:rPr>
                <w:b/>
                <w:bCs/>
              </w:rPr>
              <w:t>&lt;</w:t>
            </w:r>
            <w:r>
              <w:rPr>
                <w:b/>
                <w:bCs/>
                <w:i/>
              </w:rPr>
              <w:t>…your call sign…</w:t>
            </w:r>
            <w:r>
              <w:rPr>
                <w:b/>
                <w:bCs/>
              </w:rPr>
              <w:t>&gt;</w:t>
            </w:r>
            <w:r>
              <w:t xml:space="preserve">, </w:t>
            </w:r>
            <w:r>
              <w:rPr>
                <w:b/>
              </w:rPr>
              <w:t>&lt;</w:t>
            </w:r>
            <w:r>
              <w:rPr>
                <w:b/>
                <w:i/>
              </w:rPr>
              <w:t>…your name…</w:t>
            </w:r>
            <w:r>
              <w:rPr>
                <w:b/>
              </w:rPr>
              <w:t>&gt;</w:t>
            </w:r>
            <w:r>
              <w:t xml:space="preserve"> will take check-ins for Sunnyvale </w:t>
            </w:r>
            <w:r w:rsidR="00C95832">
              <w:t xml:space="preserve">on </w:t>
            </w:r>
            <w:r w:rsidR="00A36E43">
              <w:t xml:space="preserve">the </w:t>
            </w:r>
            <w:r>
              <w:t xml:space="preserve">SARES channel one repeater at 145.170 </w:t>
            </w:r>
            <w:r w:rsidR="00F83172">
              <w:t>MHz</w:t>
            </w:r>
            <w:r>
              <w:t xml:space="preserve">, </w:t>
            </w:r>
            <w:r w:rsidR="00A36E43">
              <w:t xml:space="preserve">minus offset, with a PL of 94.8 Hz. </w:t>
            </w:r>
            <w:r>
              <w:t xml:space="preserve">Please go there now, </w:t>
            </w:r>
            <w:r w:rsidR="00A36E43">
              <w:t xml:space="preserve">this is </w:t>
            </w:r>
            <w:r>
              <w:rPr>
                <w:b/>
                <w:bCs/>
              </w:rPr>
              <w:t>&lt;</w:t>
            </w:r>
            <w:r>
              <w:rPr>
                <w:b/>
                <w:bCs/>
                <w:i/>
              </w:rPr>
              <w:t>…your call sign…</w:t>
            </w:r>
            <w:r>
              <w:rPr>
                <w:b/>
                <w:bCs/>
              </w:rPr>
              <w:t>&gt;</w:t>
            </w:r>
          </w:p>
          <w:p w:rsidR="007774DA" w:rsidRDefault="00B5534E">
            <w:r>
              <w:rPr>
                <w:i/>
                <w:iCs/>
              </w:rPr>
              <w:t>Return to the SARES channel 1</w:t>
            </w:r>
            <w:r w:rsidR="00F83172">
              <w:rPr>
                <w:i/>
                <w:iCs/>
              </w:rPr>
              <w:t xml:space="preserve"> repeater</w:t>
            </w:r>
          </w:p>
        </w:tc>
      </w:tr>
      <w:tr w:rsidR="007774DA" w:rsidTr="00357BF2">
        <w:trPr>
          <w:gridAfter w:val="1"/>
          <w:wAfter w:w="10" w:type="dxa"/>
          <w:trHeight w:val="3500"/>
        </w:trPr>
        <w:tc>
          <w:tcPr>
            <w:tcW w:w="3045" w:type="dxa"/>
            <w:tcBorders>
              <w:top w:val="single" w:sz="4" w:space="0" w:color="000000"/>
              <w:left w:val="single" w:sz="4" w:space="0" w:color="000000"/>
              <w:bottom w:val="single" w:sz="4" w:space="0" w:color="000000"/>
            </w:tcBorders>
            <w:shd w:val="clear" w:color="auto" w:fill="auto"/>
          </w:tcPr>
          <w:p w:rsidR="007774DA" w:rsidRDefault="007774DA">
            <w:pPr>
              <w:pStyle w:val="Heading3"/>
              <w:ind w:left="0"/>
              <w:rPr>
                <w:rStyle w:val="grame"/>
                <w:rFonts w:ascii="Courier New" w:hAnsi="Courier New" w:cs="Courier New"/>
                <w:i/>
                <w:iCs/>
                <w:sz w:val="20"/>
                <w:szCs w:val="20"/>
              </w:rPr>
            </w:pPr>
            <w:r>
              <w:t>SARES SECOND PORTION</w:t>
            </w:r>
            <w:r w:rsidR="00EF1534">
              <w:t xml:space="preserve"> CHECK-INS</w:t>
            </w:r>
          </w:p>
          <w:p w:rsidR="007774DA" w:rsidRDefault="007774DA" w:rsidP="00104641">
            <w:pPr>
              <w:rPr>
                <w:rStyle w:val="grame"/>
                <w:rFonts w:ascii="Courier New" w:hAnsi="Courier New" w:cs="Courier New"/>
                <w:i/>
                <w:iCs/>
                <w:sz w:val="20"/>
                <w:szCs w:val="20"/>
              </w:rPr>
            </w:pPr>
            <w:r>
              <w:rPr>
                <w:rStyle w:val="grame"/>
                <w:rFonts w:ascii="Courier New" w:hAnsi="Courier New" w:cs="Courier New"/>
                <w:i/>
                <w:iCs/>
                <w:sz w:val="20"/>
                <w:szCs w:val="20"/>
              </w:rPr>
              <w:t xml:space="preserve">After all late check-ins, confirm </w:t>
            </w:r>
            <w:r w:rsidR="00700997">
              <w:rPr>
                <w:rStyle w:val="grame"/>
                <w:rFonts w:ascii="Courier New" w:hAnsi="Courier New" w:cs="Courier New"/>
                <w:i/>
                <w:iCs/>
                <w:sz w:val="20"/>
                <w:szCs w:val="20"/>
              </w:rPr>
              <w:t xml:space="preserve">the final count with </w:t>
            </w:r>
            <w:r w:rsidR="009F01D0">
              <w:rPr>
                <w:rStyle w:val="grame"/>
                <w:rFonts w:ascii="Courier New" w:hAnsi="Courier New" w:cs="Courier New"/>
                <w:i/>
                <w:iCs/>
                <w:sz w:val="20"/>
                <w:szCs w:val="20"/>
              </w:rPr>
              <w:t xml:space="preserve">the </w:t>
            </w:r>
            <w:r w:rsidR="00700997">
              <w:rPr>
                <w:rStyle w:val="grame"/>
                <w:rFonts w:ascii="Courier New" w:hAnsi="Courier New" w:cs="Courier New"/>
                <w:i/>
                <w:iCs/>
                <w:sz w:val="20"/>
                <w:szCs w:val="20"/>
              </w:rPr>
              <w:t>volunteer</w:t>
            </w:r>
            <w:r w:rsidR="000D51E2">
              <w:rPr>
                <w:rStyle w:val="grame"/>
                <w:rFonts w:ascii="Courier New" w:hAnsi="Courier New" w:cs="Courier New"/>
                <w:i/>
                <w:iCs/>
                <w:sz w:val="20"/>
                <w:szCs w:val="20"/>
              </w:rPr>
              <w:t>.</w:t>
            </w:r>
          </w:p>
          <w:p w:rsidR="00104641" w:rsidRDefault="00104641" w:rsidP="00104641"/>
        </w:tc>
        <w:tc>
          <w:tcPr>
            <w:tcW w:w="8300"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607E71">
            <w:pPr>
              <w:rPr>
                <w:sz w:val="16"/>
                <w:szCs w:val="16"/>
              </w:rPr>
            </w:pPr>
            <w:r>
              <w:t>Welcome to the Monday night second</w:t>
            </w:r>
            <w:r w:rsidR="007774DA">
              <w:t xml:space="preserve"> portion of the SA</w:t>
            </w:r>
            <w:r w:rsidR="00A36E43">
              <w:t>RES net. This is a directed net of the</w:t>
            </w:r>
            <w:r w:rsidR="007774DA">
              <w:t xml:space="preserve"> Amateur Radio Emergency Service. Stat</w:t>
            </w:r>
            <w:r w:rsidR="00A36E43">
              <w:t xml:space="preserve">ions with emergency traffic may </w:t>
            </w:r>
            <w:r w:rsidR="007774DA">
              <w:t>break in at any time.</w:t>
            </w:r>
          </w:p>
          <w:p w:rsidR="007774DA" w:rsidRDefault="007774DA">
            <w:pPr>
              <w:rPr>
                <w:sz w:val="16"/>
                <w:szCs w:val="16"/>
              </w:rPr>
            </w:pPr>
          </w:p>
          <w:p w:rsidR="007774DA" w:rsidRPr="00A36E43" w:rsidRDefault="007774DA">
            <w:pPr>
              <w:rPr>
                <w:sz w:val="16"/>
                <w:szCs w:val="16"/>
              </w:rPr>
            </w:pPr>
            <w:r>
              <w:t xml:space="preserve">I’m </w:t>
            </w:r>
            <w:r>
              <w:rPr>
                <w:b/>
                <w:bCs/>
              </w:rPr>
              <w:t>&lt;</w:t>
            </w:r>
            <w:r>
              <w:rPr>
                <w:b/>
                <w:bCs/>
                <w:i/>
              </w:rPr>
              <w:t>…your call sign…</w:t>
            </w:r>
            <w:r>
              <w:rPr>
                <w:b/>
                <w:bCs/>
              </w:rPr>
              <w:t>&gt;</w:t>
            </w:r>
            <w:r w:rsidR="00A36E43">
              <w:t xml:space="preserve"> and</w:t>
            </w:r>
            <w:r>
              <w:t xml:space="preserve"> my name is </w:t>
            </w:r>
            <w:r>
              <w:rPr>
                <w:b/>
              </w:rPr>
              <w:t>&lt;</w:t>
            </w:r>
            <w:r>
              <w:rPr>
                <w:b/>
                <w:i/>
              </w:rPr>
              <w:t>…your name…</w:t>
            </w:r>
            <w:r>
              <w:rPr>
                <w:b/>
              </w:rPr>
              <w:t>&gt;</w:t>
            </w:r>
            <w:r>
              <w:t xml:space="preserve"> I am doing net-control tonight.</w:t>
            </w:r>
            <w:r>
              <w:cr/>
            </w:r>
          </w:p>
          <w:p w:rsidR="007774DA" w:rsidRPr="002B3C89" w:rsidRDefault="007774DA">
            <w:r>
              <w:t>We will do late or missed check-ins by call sign suffix:</w:t>
            </w:r>
            <w:r w:rsidR="00EF1534">
              <w:t xml:space="preserve"> </w:t>
            </w:r>
            <w:r>
              <w:t xml:space="preserve">Late or missed </w:t>
            </w:r>
            <w:r>
              <w:rPr>
                <w:b/>
                <w:bCs/>
              </w:rPr>
              <w:t>A thru M</w:t>
            </w:r>
            <w:r>
              <w:t xml:space="preserve">. </w:t>
            </w:r>
            <w:r w:rsidR="002B3C89">
              <w:rPr>
                <w:i/>
                <w:iCs/>
              </w:rPr>
              <w:t>R</w:t>
            </w:r>
            <w:r>
              <w:rPr>
                <w:i/>
                <w:iCs/>
              </w:rPr>
              <w:t xml:space="preserve">epeat for range </w:t>
            </w:r>
            <w:r>
              <w:rPr>
                <w:b/>
                <w:bCs/>
                <w:i/>
                <w:iCs/>
              </w:rPr>
              <w:t xml:space="preserve">N thru </w:t>
            </w:r>
            <w:r w:rsidR="00B5534E">
              <w:rPr>
                <w:b/>
                <w:bCs/>
                <w:i/>
                <w:iCs/>
              </w:rPr>
              <w:t>Z,</w:t>
            </w:r>
            <w:r w:rsidR="002B3C89">
              <w:rPr>
                <w:b/>
                <w:bCs/>
                <w:i/>
                <w:iCs/>
              </w:rPr>
              <w:t xml:space="preserve"> </w:t>
            </w:r>
            <w:r w:rsidR="0060271D">
              <w:rPr>
                <w:b/>
                <w:bCs/>
                <w:i/>
                <w:iCs/>
              </w:rPr>
              <w:t>guests,</w:t>
            </w:r>
            <w:r w:rsidR="00394E02">
              <w:rPr>
                <w:b/>
                <w:bCs/>
                <w:i/>
                <w:iCs/>
              </w:rPr>
              <w:t xml:space="preserve"> and prospective members</w:t>
            </w:r>
            <w:r w:rsidR="002B3C89" w:rsidRPr="002B3C89">
              <w:rPr>
                <w:bCs/>
                <w:i/>
                <w:iCs/>
              </w:rPr>
              <w:t>.</w:t>
            </w:r>
          </w:p>
          <w:p w:rsidR="007774DA" w:rsidRPr="00A36E43" w:rsidRDefault="007774DA">
            <w:pPr>
              <w:rPr>
                <w:sz w:val="16"/>
                <w:szCs w:val="16"/>
              </w:rPr>
            </w:pPr>
          </w:p>
          <w:p w:rsidR="00104641" w:rsidRPr="00104641" w:rsidRDefault="00104641" w:rsidP="009F56FF">
            <w:pPr>
              <w:snapToGrid w:val="0"/>
            </w:pPr>
            <w:r>
              <w:rPr>
                <w:b/>
                <w:bCs/>
              </w:rPr>
              <w:t>&lt;</w:t>
            </w:r>
            <w:r>
              <w:rPr>
                <w:b/>
                <w:bCs/>
                <w:i/>
              </w:rPr>
              <w:t>…volunteer call sign…</w:t>
            </w:r>
            <w:r>
              <w:rPr>
                <w:b/>
                <w:bCs/>
              </w:rPr>
              <w:t xml:space="preserve">&gt; </w:t>
            </w:r>
            <w:r>
              <w:t xml:space="preserve">I have a total of </w:t>
            </w:r>
            <w:r>
              <w:rPr>
                <w:b/>
                <w:bCs/>
                <w:i/>
                <w:iCs/>
              </w:rPr>
              <w:t xml:space="preserve">&lt;...check-in number...&gt; </w:t>
            </w:r>
            <w:r>
              <w:t>check-ins</w:t>
            </w:r>
          </w:p>
        </w:tc>
      </w:tr>
      <w:tr w:rsidR="00104641" w:rsidTr="00357BF2">
        <w:trPr>
          <w:gridAfter w:val="1"/>
          <w:wAfter w:w="10" w:type="dxa"/>
          <w:trHeight w:val="5282"/>
        </w:trPr>
        <w:tc>
          <w:tcPr>
            <w:tcW w:w="3045" w:type="dxa"/>
            <w:tcBorders>
              <w:top w:val="single" w:sz="4" w:space="0" w:color="000000"/>
              <w:left w:val="single" w:sz="4" w:space="0" w:color="000000"/>
              <w:bottom w:val="single" w:sz="4" w:space="0" w:color="000000"/>
            </w:tcBorders>
            <w:shd w:val="clear" w:color="auto" w:fill="auto"/>
          </w:tcPr>
          <w:p w:rsidR="00104641" w:rsidRDefault="00104641">
            <w:pPr>
              <w:pStyle w:val="Heading3"/>
              <w:ind w:left="0"/>
            </w:pPr>
            <w:r>
              <w:lastRenderedPageBreak/>
              <w:t>ADDITIONAL ANNOUNCEMENTS AND BUSINESS</w:t>
            </w:r>
          </w:p>
          <w:p w:rsidR="00EF1534" w:rsidRPr="00EF1534" w:rsidRDefault="00EF1534" w:rsidP="00700997">
            <w:r>
              <w:rPr>
                <w:rStyle w:val="grame"/>
                <w:rFonts w:ascii="Courier New" w:hAnsi="Courier New" w:cs="Courier New"/>
                <w:i/>
                <w:iCs/>
                <w:sz w:val="20"/>
                <w:szCs w:val="20"/>
              </w:rPr>
              <w:t xml:space="preserve">Ask </w:t>
            </w:r>
            <w:r w:rsidR="00E92E65">
              <w:rPr>
                <w:rStyle w:val="grame"/>
                <w:rFonts w:ascii="Courier New" w:hAnsi="Courier New" w:cs="Courier New"/>
                <w:i/>
                <w:iCs/>
                <w:sz w:val="20"/>
                <w:szCs w:val="20"/>
              </w:rPr>
              <w:t xml:space="preserve">the </w:t>
            </w:r>
            <w:r w:rsidR="009B140D">
              <w:rPr>
                <w:rStyle w:val="grame"/>
                <w:rFonts w:ascii="Courier New" w:hAnsi="Courier New" w:cs="Courier New"/>
                <w:i/>
                <w:iCs/>
                <w:sz w:val="20"/>
                <w:szCs w:val="20"/>
              </w:rPr>
              <w:t>SARES</w:t>
            </w:r>
            <w:r>
              <w:rPr>
                <w:rStyle w:val="grame"/>
                <w:rFonts w:ascii="Courier New" w:hAnsi="Courier New" w:cs="Courier New"/>
                <w:i/>
                <w:iCs/>
                <w:sz w:val="20"/>
                <w:szCs w:val="20"/>
              </w:rPr>
              <w:t xml:space="preserve"> representative to take count to main SPECS net and report back with SPECS totals</w:t>
            </w:r>
            <w:r w:rsidR="000D51E2">
              <w:rPr>
                <w:rStyle w:val="grame"/>
                <w:rFonts w:ascii="Courier New" w:hAnsi="Courier New" w:cs="Courier New"/>
                <w:i/>
                <w:iCs/>
                <w:sz w:val="20"/>
                <w:szCs w:val="20"/>
              </w:rPr>
              <w:t>.</w:t>
            </w:r>
          </w:p>
        </w:tc>
        <w:tc>
          <w:tcPr>
            <w:tcW w:w="8300" w:type="dxa"/>
            <w:tcBorders>
              <w:top w:val="single" w:sz="4" w:space="0" w:color="000000"/>
              <w:left w:val="single" w:sz="4" w:space="0" w:color="000000"/>
              <w:bottom w:val="single" w:sz="4" w:space="0" w:color="000000"/>
              <w:right w:val="single" w:sz="4" w:space="0" w:color="000000"/>
            </w:tcBorders>
            <w:shd w:val="clear" w:color="auto" w:fill="auto"/>
          </w:tcPr>
          <w:p w:rsidR="00EF1534" w:rsidRDefault="00EF1534" w:rsidP="00EF1534">
            <w:pPr>
              <w:snapToGrid w:val="0"/>
            </w:pPr>
            <w:r>
              <w:rPr>
                <w:b/>
                <w:bCs/>
              </w:rPr>
              <w:t>&lt;</w:t>
            </w:r>
            <w:r>
              <w:rPr>
                <w:b/>
                <w:bCs/>
                <w:i/>
              </w:rPr>
              <w:t>…</w:t>
            </w:r>
            <w:r w:rsidR="009B140D">
              <w:rPr>
                <w:b/>
                <w:bCs/>
                <w:i/>
              </w:rPr>
              <w:t>SARES representative call sign</w:t>
            </w:r>
            <w:r>
              <w:rPr>
                <w:b/>
                <w:bCs/>
                <w:i/>
              </w:rPr>
              <w:t>…</w:t>
            </w:r>
            <w:r>
              <w:rPr>
                <w:b/>
                <w:bCs/>
              </w:rPr>
              <w:t xml:space="preserve">&gt; </w:t>
            </w:r>
            <w:r>
              <w:t xml:space="preserve">I have a total of </w:t>
            </w:r>
            <w:r>
              <w:rPr>
                <w:b/>
                <w:bCs/>
                <w:i/>
                <w:iCs/>
              </w:rPr>
              <w:t xml:space="preserve">&lt;...check-in number...&gt; </w:t>
            </w:r>
            <w:r>
              <w:t>check-ins</w:t>
            </w:r>
          </w:p>
          <w:p w:rsidR="00EF1534" w:rsidRPr="00EF1534" w:rsidRDefault="00EF1534" w:rsidP="00EF1534">
            <w:pPr>
              <w:rPr>
                <w:sz w:val="16"/>
                <w:szCs w:val="16"/>
              </w:rPr>
            </w:pPr>
          </w:p>
          <w:p w:rsidR="00EF1534" w:rsidRDefault="00EF1534" w:rsidP="00EF1534">
            <w:r>
              <w:t>Please report this number to the main SPECS net and report back here with the city totals after this net has closed.</w:t>
            </w:r>
            <w:r w:rsidR="00B5534E">
              <w:t xml:space="preserve"> Thank you.</w:t>
            </w:r>
          </w:p>
          <w:p w:rsidR="00B5534E" w:rsidRDefault="00B5534E" w:rsidP="00EF1534"/>
          <w:p w:rsidR="00EF1534" w:rsidRPr="00EF1534" w:rsidRDefault="00EF1534" w:rsidP="00EF1534">
            <w:pPr>
              <w:rPr>
                <w:i/>
              </w:rPr>
            </w:pPr>
            <w:r>
              <w:rPr>
                <w:i/>
              </w:rPr>
              <w:t xml:space="preserve">get acknowledgement from </w:t>
            </w:r>
            <w:r w:rsidR="002110A8">
              <w:rPr>
                <w:i/>
              </w:rPr>
              <w:t xml:space="preserve">the </w:t>
            </w:r>
            <w:r w:rsidR="00BA31DE">
              <w:rPr>
                <w:i/>
              </w:rPr>
              <w:t>SARES representative</w:t>
            </w:r>
          </w:p>
          <w:p w:rsidR="00EF1534" w:rsidRPr="00EF1534" w:rsidRDefault="00EF1534" w:rsidP="00EF1534">
            <w:pPr>
              <w:rPr>
                <w:i/>
                <w:sz w:val="16"/>
                <w:szCs w:val="16"/>
              </w:rPr>
            </w:pPr>
          </w:p>
          <w:p w:rsidR="00104641" w:rsidRDefault="00FB7DA2" w:rsidP="00EF1534">
            <w:proofErr w:type="gramStart"/>
            <w:r>
              <w:t>Is</w:t>
            </w:r>
            <w:r w:rsidR="00104641">
              <w:t xml:space="preserve"> there any additional announcements</w:t>
            </w:r>
            <w:proofErr w:type="gramEnd"/>
            <w:r w:rsidR="00104641">
              <w:t xml:space="preserve"> or busin</w:t>
            </w:r>
            <w:r w:rsidR="0052531A">
              <w:t xml:space="preserve">ess for the net? </w:t>
            </w:r>
            <w:r w:rsidR="001D3E1D">
              <w:t xml:space="preserve"> Please g</w:t>
            </w:r>
            <w:r w:rsidR="00694E33">
              <w:t>ive</w:t>
            </w:r>
            <w:r w:rsidR="001D3E1D">
              <w:t xml:space="preserve"> </w:t>
            </w:r>
            <w:r w:rsidR="0052531A">
              <w:t>your call sign</w:t>
            </w:r>
            <w:r w:rsidR="001D3E1D">
              <w:t xml:space="preserve"> </w:t>
            </w:r>
            <w:r w:rsidR="00104641">
              <w:t>at this time.</w:t>
            </w:r>
          </w:p>
          <w:p w:rsidR="00104641" w:rsidRPr="00104641" w:rsidRDefault="00104641" w:rsidP="00104641">
            <w:pPr>
              <w:rPr>
                <w:sz w:val="16"/>
                <w:szCs w:val="16"/>
              </w:rPr>
            </w:pPr>
          </w:p>
          <w:p w:rsidR="00104641" w:rsidRDefault="00104641" w:rsidP="00104641">
            <w:pPr>
              <w:numPr>
                <w:ilvl w:val="0"/>
                <w:numId w:val="3"/>
              </w:numPr>
              <w:rPr>
                <w:rFonts w:ascii="Courier New" w:hAnsi="Courier New" w:cs="Courier New"/>
                <w:b/>
                <w:bCs/>
                <w:i/>
                <w:iCs/>
                <w:sz w:val="20"/>
                <w:szCs w:val="20"/>
              </w:rPr>
            </w:pPr>
            <w:r>
              <w:rPr>
                <w:rFonts w:ascii="Courier New" w:hAnsi="Courier New" w:cs="Courier New"/>
                <w:b/>
                <w:bCs/>
                <w:i/>
                <w:iCs/>
                <w:sz w:val="20"/>
                <w:szCs w:val="20"/>
              </w:rPr>
              <w:t>_________________________</w:t>
            </w:r>
          </w:p>
          <w:p w:rsidR="00104641" w:rsidRDefault="00104641" w:rsidP="00104641">
            <w:pPr>
              <w:numPr>
                <w:ilvl w:val="0"/>
                <w:numId w:val="3"/>
              </w:numPr>
              <w:rPr>
                <w:rFonts w:ascii="Courier New" w:hAnsi="Courier New" w:cs="Courier New"/>
                <w:b/>
                <w:bCs/>
                <w:i/>
                <w:iCs/>
                <w:sz w:val="20"/>
                <w:szCs w:val="20"/>
              </w:rPr>
            </w:pPr>
            <w:r>
              <w:rPr>
                <w:rFonts w:ascii="Courier New" w:hAnsi="Courier New" w:cs="Courier New"/>
                <w:b/>
                <w:bCs/>
                <w:i/>
                <w:iCs/>
                <w:sz w:val="20"/>
                <w:szCs w:val="20"/>
              </w:rPr>
              <w:t>_________________________</w:t>
            </w:r>
          </w:p>
          <w:p w:rsidR="00104641" w:rsidRDefault="00104641" w:rsidP="00104641">
            <w:pPr>
              <w:numPr>
                <w:ilvl w:val="0"/>
                <w:numId w:val="3"/>
              </w:numPr>
              <w:rPr>
                <w:sz w:val="16"/>
                <w:szCs w:val="16"/>
              </w:rPr>
            </w:pPr>
            <w:r>
              <w:rPr>
                <w:rFonts w:ascii="Courier New" w:hAnsi="Courier New" w:cs="Courier New"/>
                <w:b/>
                <w:bCs/>
                <w:i/>
                <w:iCs/>
                <w:sz w:val="20"/>
                <w:szCs w:val="20"/>
              </w:rPr>
              <w:t>_________________________</w:t>
            </w:r>
          </w:p>
          <w:p w:rsidR="00104641" w:rsidRPr="00A36E43" w:rsidRDefault="00104641" w:rsidP="00104641">
            <w:pPr>
              <w:rPr>
                <w:sz w:val="16"/>
                <w:szCs w:val="16"/>
              </w:rPr>
            </w:pPr>
          </w:p>
          <w:p w:rsidR="00104641" w:rsidRDefault="00104641" w:rsidP="00104641">
            <w:r>
              <w:rPr>
                <w:b/>
                <w:bCs/>
              </w:rPr>
              <w:t>&lt;...C</w:t>
            </w:r>
            <w:r>
              <w:rPr>
                <w:b/>
                <w:bCs/>
                <w:i/>
              </w:rPr>
              <w:t>all sign...</w:t>
            </w:r>
            <w:r>
              <w:rPr>
                <w:b/>
                <w:bCs/>
              </w:rPr>
              <w:t>&gt;</w:t>
            </w:r>
            <w:r>
              <w:t>, please go with your announcement.</w:t>
            </w:r>
          </w:p>
          <w:p w:rsidR="0052531A" w:rsidRDefault="0052531A" w:rsidP="00104641"/>
          <w:p w:rsidR="00104641" w:rsidRDefault="00104641" w:rsidP="00104641">
            <w:r>
              <w:t>Are there any questions for &lt;</w:t>
            </w:r>
            <w:r w:rsidR="00BA31DE" w:rsidRPr="00BA31DE">
              <w:rPr>
                <w:b/>
              </w:rPr>
              <w:t>…</w:t>
            </w:r>
            <w:r w:rsidRPr="00BA31DE">
              <w:rPr>
                <w:b/>
              </w:rPr>
              <w:t>call sign</w:t>
            </w:r>
            <w:r w:rsidR="00BA31DE">
              <w:rPr>
                <w:b/>
              </w:rPr>
              <w:t>…</w:t>
            </w:r>
            <w:r>
              <w:t>&gt;?</w:t>
            </w:r>
          </w:p>
        </w:tc>
      </w:tr>
      <w:tr w:rsidR="007774DA" w:rsidTr="00357BF2">
        <w:trPr>
          <w:gridAfter w:val="1"/>
          <w:wAfter w:w="10" w:type="dxa"/>
          <w:trHeight w:val="2060"/>
        </w:trPr>
        <w:tc>
          <w:tcPr>
            <w:tcW w:w="3045" w:type="dxa"/>
            <w:tcBorders>
              <w:top w:val="single" w:sz="4" w:space="0" w:color="000000"/>
              <w:left w:val="single" w:sz="4" w:space="0" w:color="000000"/>
              <w:bottom w:val="single" w:sz="4" w:space="0" w:color="000000"/>
            </w:tcBorders>
            <w:shd w:val="clear" w:color="auto" w:fill="auto"/>
          </w:tcPr>
          <w:p w:rsidR="007774DA" w:rsidRDefault="007774DA">
            <w:pPr>
              <w:pStyle w:val="Heading3"/>
              <w:ind w:left="0"/>
            </w:pPr>
            <w:r>
              <w:t>NET CLOSURE</w:t>
            </w:r>
          </w:p>
          <w:p w:rsidR="00104641" w:rsidRPr="00104641" w:rsidRDefault="00104641" w:rsidP="00104641"/>
        </w:tc>
        <w:tc>
          <w:tcPr>
            <w:tcW w:w="8300"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7774DA">
            <w:r>
              <w:t xml:space="preserve">This concludes this weekly SARES net. Thank you for tuning in and making yourself and your equipment available to SARES. This net </w:t>
            </w:r>
            <w:r>
              <w:rPr>
                <w:rStyle w:val="grame"/>
              </w:rPr>
              <w:t>is</w:t>
            </w:r>
            <w:r>
              <w:t xml:space="preserve"> officially closed at </w:t>
            </w:r>
            <w:r w:rsidR="00400820">
              <w:rPr>
                <w:b/>
                <w:bCs/>
              </w:rPr>
              <w:t xml:space="preserve">&lt;…current </w:t>
            </w:r>
            <w:r w:rsidR="00EE7528">
              <w:rPr>
                <w:b/>
                <w:bCs/>
              </w:rPr>
              <w:t>24-hour</w:t>
            </w:r>
            <w:r w:rsidR="00400820">
              <w:rPr>
                <w:b/>
                <w:bCs/>
              </w:rPr>
              <w:t xml:space="preserve"> time…</w:t>
            </w:r>
            <w:r>
              <w:rPr>
                <w:b/>
                <w:bCs/>
              </w:rPr>
              <w:t>&gt;</w:t>
            </w:r>
            <w:r>
              <w:t xml:space="preserve"> </w:t>
            </w:r>
            <w:r w:rsidR="00400820">
              <w:t xml:space="preserve">local time </w:t>
            </w:r>
            <w:r>
              <w:t xml:space="preserve">and the repeater </w:t>
            </w:r>
            <w:r w:rsidR="00B5534E">
              <w:t xml:space="preserve">is </w:t>
            </w:r>
            <w:r>
              <w:t>returned to open use. I will be monitoring this frequency for the return of our representative with the SPECS totals.</w:t>
            </w:r>
          </w:p>
          <w:p w:rsidR="007774DA" w:rsidRPr="00EF1534" w:rsidRDefault="007774DA">
            <w:pPr>
              <w:rPr>
                <w:sz w:val="16"/>
                <w:szCs w:val="16"/>
              </w:rPr>
            </w:pPr>
          </w:p>
          <w:p w:rsidR="007774DA" w:rsidRDefault="007774DA">
            <w:r>
              <w:t xml:space="preserve">This is </w:t>
            </w:r>
            <w:r>
              <w:rPr>
                <w:b/>
                <w:bCs/>
              </w:rPr>
              <w:t xml:space="preserve">&lt;…your </w:t>
            </w:r>
            <w:r>
              <w:rPr>
                <w:rStyle w:val="spelle"/>
                <w:b/>
                <w:bCs/>
              </w:rPr>
              <w:t>call sign</w:t>
            </w:r>
            <w:r>
              <w:rPr>
                <w:b/>
                <w:bCs/>
              </w:rPr>
              <w:t>…&gt;</w:t>
            </w:r>
          </w:p>
        </w:tc>
      </w:tr>
      <w:tr w:rsidR="007774DA" w:rsidTr="00357BF2">
        <w:trPr>
          <w:gridAfter w:val="1"/>
          <w:wAfter w:w="10" w:type="dxa"/>
        </w:trPr>
        <w:tc>
          <w:tcPr>
            <w:tcW w:w="3045" w:type="dxa"/>
            <w:tcBorders>
              <w:top w:val="single" w:sz="4" w:space="0" w:color="000000"/>
              <w:left w:val="single" w:sz="4" w:space="0" w:color="000000"/>
              <w:bottom w:val="single" w:sz="4" w:space="0" w:color="000000"/>
            </w:tcBorders>
            <w:shd w:val="clear" w:color="auto" w:fill="auto"/>
          </w:tcPr>
          <w:p w:rsidR="007774DA" w:rsidRDefault="007774DA">
            <w:pPr>
              <w:pStyle w:val="Heading3"/>
              <w:ind w:left="0"/>
              <w:rPr>
                <w:rStyle w:val="NormalWebChar"/>
                <w:i/>
                <w:iCs/>
              </w:rPr>
            </w:pPr>
            <w:r>
              <w:rPr>
                <w:sz w:val="32"/>
              </w:rPr>
              <w:t xml:space="preserve">You’re </w:t>
            </w:r>
            <w:proofErr w:type="gramStart"/>
            <w:r>
              <w:rPr>
                <w:sz w:val="32"/>
              </w:rPr>
              <w:t>Almost</w:t>
            </w:r>
            <w:proofErr w:type="gramEnd"/>
            <w:r>
              <w:rPr>
                <w:sz w:val="32"/>
              </w:rPr>
              <w:t xml:space="preserve"> Done!!</w:t>
            </w:r>
          </w:p>
          <w:p w:rsidR="007774DA" w:rsidRDefault="00961E40" w:rsidP="00494B2E">
            <w:pPr>
              <w:rPr>
                <w:b/>
                <w:i/>
              </w:rPr>
            </w:pPr>
            <w:r>
              <w:rPr>
                <w:rStyle w:val="NormalWebChar"/>
                <w:i/>
                <w:iCs/>
              </w:rPr>
              <w:t xml:space="preserve">Record city counts, provided by the representative, on </w:t>
            </w:r>
            <w:r w:rsidR="007774DA">
              <w:rPr>
                <w:rStyle w:val="NormalWebChar"/>
                <w:i/>
                <w:iCs/>
              </w:rPr>
              <w:t xml:space="preserve">the </w:t>
            </w:r>
            <w:r>
              <w:rPr>
                <w:rStyle w:val="NormalWebChar"/>
                <w:i/>
                <w:iCs/>
              </w:rPr>
              <w:t xml:space="preserve">SARES Monday Net check-ins sheet or the </w:t>
            </w:r>
            <w:r w:rsidR="007774DA">
              <w:rPr>
                <w:rStyle w:val="NormalWebChar"/>
                <w:i/>
                <w:iCs/>
              </w:rPr>
              <w:t>table</w:t>
            </w:r>
            <w:r>
              <w:rPr>
                <w:rStyle w:val="NormalWebChar"/>
                <w:i/>
                <w:iCs/>
              </w:rPr>
              <w:t xml:space="preserve"> to the right.</w:t>
            </w:r>
            <w:r w:rsidR="00400820">
              <w:rPr>
                <w:rStyle w:val="NormalWebChar"/>
                <w:i/>
                <w:iCs/>
              </w:rPr>
              <w:t xml:space="preserve"> Send the city count</w:t>
            </w:r>
            <w:r>
              <w:rPr>
                <w:rStyle w:val="NormalWebChar"/>
                <w:i/>
                <w:iCs/>
              </w:rPr>
              <w:t xml:space="preserve"> and</w:t>
            </w:r>
            <w:r w:rsidR="007774DA">
              <w:rPr>
                <w:rStyle w:val="NormalWebChar"/>
                <w:i/>
                <w:iCs/>
              </w:rPr>
              <w:t xml:space="preserve"> list of check-ins to </w:t>
            </w:r>
            <w:r w:rsidR="00494B2E" w:rsidRPr="00494B2E">
              <w:rPr>
                <w:rStyle w:val="NormalWebChar"/>
                <w:i/>
                <w:iCs/>
              </w:rPr>
              <w:t>Roger</w:t>
            </w:r>
            <w:r w:rsidR="00494B2E">
              <w:rPr>
                <w:rStyle w:val="NormalWebChar"/>
                <w:i/>
                <w:iCs/>
              </w:rPr>
              <w:t xml:space="preserve">, </w:t>
            </w:r>
            <w:r w:rsidR="00494B2E" w:rsidRPr="00494B2E">
              <w:rPr>
                <w:rStyle w:val="NormalWebChar"/>
                <w:i/>
                <w:iCs/>
              </w:rPr>
              <w:t>KE6PPI, rogermpease@yahoo.com</w:t>
            </w:r>
          </w:p>
        </w:tc>
        <w:tc>
          <w:tcPr>
            <w:tcW w:w="8300" w:type="dxa"/>
            <w:tcBorders>
              <w:top w:val="single" w:sz="4" w:space="0" w:color="000000"/>
              <w:left w:val="single" w:sz="4" w:space="0" w:color="000000"/>
              <w:bottom w:val="single" w:sz="4" w:space="0" w:color="000000"/>
              <w:right w:val="single" w:sz="4" w:space="0" w:color="000000"/>
            </w:tcBorders>
            <w:shd w:val="clear" w:color="auto" w:fill="auto"/>
          </w:tcPr>
          <w:p w:rsidR="007774DA" w:rsidRDefault="007774DA">
            <w:pPr>
              <w:tabs>
                <w:tab w:val="left" w:pos="3594"/>
              </w:tabs>
              <w:ind w:left="6"/>
              <w:rPr>
                <w:b/>
                <w:i/>
              </w:rPr>
            </w:pPr>
            <w:r>
              <w:rPr>
                <w:b/>
                <w:i/>
              </w:rPr>
              <w:tab/>
            </w:r>
          </w:p>
          <w:tbl>
            <w:tblPr>
              <w:tblW w:w="0" w:type="auto"/>
              <w:tblInd w:w="633" w:type="dxa"/>
              <w:tblLayout w:type="fixed"/>
              <w:tblLook w:val="0000"/>
            </w:tblPr>
            <w:tblGrid>
              <w:gridCol w:w="2853"/>
              <w:gridCol w:w="2220"/>
            </w:tblGrid>
            <w:tr w:rsidR="007774DA">
              <w:tc>
                <w:tcPr>
                  <w:tcW w:w="2853" w:type="dxa"/>
                  <w:shd w:val="clear" w:color="auto" w:fill="auto"/>
                </w:tcPr>
                <w:p w:rsidR="007774DA" w:rsidRDefault="007774DA">
                  <w:pPr>
                    <w:jc w:val="right"/>
                  </w:pPr>
                  <w:r>
                    <w:rPr>
                      <w:b/>
                      <w:i/>
                    </w:rPr>
                    <w:t>Reporting Area</w:t>
                  </w:r>
                </w:p>
              </w:tc>
              <w:tc>
                <w:tcPr>
                  <w:tcW w:w="2220" w:type="dxa"/>
                  <w:shd w:val="clear" w:color="auto" w:fill="auto"/>
                </w:tcPr>
                <w:p w:rsidR="007774DA" w:rsidRDefault="007774DA">
                  <w:r>
                    <w:t xml:space="preserve">  </w:t>
                  </w:r>
                  <w:r>
                    <w:rPr>
                      <w:b/>
                      <w:i/>
                    </w:rPr>
                    <w:t>Count</w:t>
                  </w:r>
                </w:p>
              </w:tc>
            </w:tr>
            <w:tr w:rsidR="007774DA">
              <w:tc>
                <w:tcPr>
                  <w:tcW w:w="2853" w:type="dxa"/>
                  <w:shd w:val="clear" w:color="auto" w:fill="auto"/>
                </w:tcPr>
                <w:p w:rsidR="007774DA" w:rsidRDefault="007774DA">
                  <w:pPr>
                    <w:jc w:val="right"/>
                  </w:pPr>
                  <w:bookmarkStart w:id="0" w:name="OLE_LINK11"/>
                  <w:bookmarkStart w:id="1" w:name="OLE_LINK21"/>
                  <w:bookmarkEnd w:id="0"/>
                  <w:bookmarkEnd w:id="1"/>
                  <w:r>
                    <w:t>Los Altos</w:t>
                  </w:r>
                </w:p>
              </w:tc>
              <w:tc>
                <w:tcPr>
                  <w:tcW w:w="2220" w:type="dxa"/>
                  <w:shd w:val="clear" w:color="auto" w:fill="auto"/>
                </w:tcPr>
                <w:p w:rsidR="007774DA" w:rsidRDefault="003F779D">
                  <w:r w:rsidRPr="003F779D">
                    <w:rPr>
                      <w:u w:val="thick"/>
                    </w:rPr>
                    <w:t>____</w:t>
                  </w:r>
                  <w:r w:rsidR="007774DA" w:rsidRPr="003F779D">
                    <w:rPr>
                      <w:u w:val="thick"/>
                    </w:rPr>
                    <w:t>______</w:t>
                  </w:r>
                  <w:r w:rsidR="007774DA">
                    <w:t>____</w:t>
                  </w:r>
                </w:p>
              </w:tc>
            </w:tr>
            <w:tr w:rsidR="007774DA">
              <w:tc>
                <w:tcPr>
                  <w:tcW w:w="2853" w:type="dxa"/>
                  <w:shd w:val="clear" w:color="auto" w:fill="auto"/>
                </w:tcPr>
                <w:p w:rsidR="007774DA" w:rsidRDefault="007774DA">
                  <w:pPr>
                    <w:jc w:val="right"/>
                  </w:pPr>
                  <w:r>
                    <w:t>Los Altos Hills</w:t>
                  </w:r>
                </w:p>
              </w:tc>
              <w:tc>
                <w:tcPr>
                  <w:tcW w:w="2220" w:type="dxa"/>
                  <w:shd w:val="clear" w:color="auto" w:fill="auto"/>
                </w:tcPr>
                <w:p w:rsidR="007774DA" w:rsidRDefault="007774DA">
                  <w:r>
                    <w:t>__________</w:t>
                  </w:r>
                </w:p>
              </w:tc>
            </w:tr>
            <w:tr w:rsidR="007774DA">
              <w:tc>
                <w:tcPr>
                  <w:tcW w:w="2853" w:type="dxa"/>
                  <w:shd w:val="clear" w:color="auto" w:fill="auto"/>
                </w:tcPr>
                <w:p w:rsidR="007774DA" w:rsidRDefault="007774DA">
                  <w:pPr>
                    <w:jc w:val="right"/>
                  </w:pPr>
                  <w:r>
                    <w:t>Mountain View</w:t>
                  </w:r>
                </w:p>
              </w:tc>
              <w:tc>
                <w:tcPr>
                  <w:tcW w:w="2220" w:type="dxa"/>
                  <w:shd w:val="clear" w:color="auto" w:fill="auto"/>
                </w:tcPr>
                <w:p w:rsidR="007774DA" w:rsidRPr="003F779D" w:rsidRDefault="007774DA">
                  <w:pPr>
                    <w:rPr>
                      <w:u w:val="thick"/>
                    </w:rPr>
                  </w:pPr>
                  <w:r w:rsidRPr="003F779D">
                    <w:rPr>
                      <w:u w:val="thick"/>
                    </w:rPr>
                    <w:t>__________</w:t>
                  </w:r>
                </w:p>
              </w:tc>
            </w:tr>
            <w:tr w:rsidR="007774DA">
              <w:tc>
                <w:tcPr>
                  <w:tcW w:w="2853" w:type="dxa"/>
                  <w:shd w:val="clear" w:color="auto" w:fill="auto"/>
                </w:tcPr>
                <w:p w:rsidR="007774DA" w:rsidRDefault="00EF1534">
                  <w:pPr>
                    <w:jc w:val="right"/>
                  </w:pPr>
                  <w:r>
                    <w:t xml:space="preserve">Palo Alto </w:t>
                  </w:r>
                </w:p>
              </w:tc>
              <w:tc>
                <w:tcPr>
                  <w:tcW w:w="2220" w:type="dxa"/>
                  <w:shd w:val="clear" w:color="auto" w:fill="auto"/>
                </w:tcPr>
                <w:p w:rsidR="007774DA" w:rsidRDefault="007774DA">
                  <w:r>
                    <w:t>__________</w:t>
                  </w:r>
                </w:p>
              </w:tc>
            </w:tr>
            <w:tr w:rsidR="007774DA">
              <w:tc>
                <w:tcPr>
                  <w:tcW w:w="2853" w:type="dxa"/>
                  <w:shd w:val="clear" w:color="auto" w:fill="auto"/>
                </w:tcPr>
                <w:p w:rsidR="007774DA" w:rsidRDefault="007774DA">
                  <w:pPr>
                    <w:jc w:val="right"/>
                  </w:pPr>
                  <w:r>
                    <w:t>Stanford</w:t>
                  </w:r>
                </w:p>
              </w:tc>
              <w:tc>
                <w:tcPr>
                  <w:tcW w:w="2220" w:type="dxa"/>
                  <w:shd w:val="clear" w:color="auto" w:fill="auto"/>
                </w:tcPr>
                <w:p w:rsidR="007774DA" w:rsidRDefault="007774DA">
                  <w:r>
                    <w:t>__________</w:t>
                  </w:r>
                </w:p>
              </w:tc>
            </w:tr>
            <w:tr w:rsidR="007774DA">
              <w:tc>
                <w:tcPr>
                  <w:tcW w:w="2853" w:type="dxa"/>
                  <w:shd w:val="clear" w:color="auto" w:fill="auto"/>
                </w:tcPr>
                <w:p w:rsidR="007774DA" w:rsidRDefault="007774DA">
                  <w:pPr>
                    <w:jc w:val="right"/>
                  </w:pPr>
                  <w:r>
                    <w:t>Sunnyvale</w:t>
                  </w:r>
                </w:p>
              </w:tc>
              <w:tc>
                <w:tcPr>
                  <w:tcW w:w="2220" w:type="dxa"/>
                  <w:shd w:val="clear" w:color="auto" w:fill="auto"/>
                </w:tcPr>
                <w:p w:rsidR="007774DA" w:rsidRPr="003F779D" w:rsidRDefault="007774DA">
                  <w:pPr>
                    <w:rPr>
                      <w:u w:val="thick"/>
                    </w:rPr>
                  </w:pPr>
                  <w:r w:rsidRPr="003F779D">
                    <w:rPr>
                      <w:u w:val="thick"/>
                    </w:rPr>
                    <w:t>__________</w:t>
                  </w:r>
                </w:p>
              </w:tc>
            </w:tr>
            <w:tr w:rsidR="00C57606">
              <w:tc>
                <w:tcPr>
                  <w:tcW w:w="2853" w:type="dxa"/>
                  <w:shd w:val="clear" w:color="auto" w:fill="auto"/>
                </w:tcPr>
                <w:p w:rsidR="00C57606" w:rsidRDefault="00C57606">
                  <w:pPr>
                    <w:jc w:val="right"/>
                  </w:pPr>
                  <w:r>
                    <w:t>NASA/Ames</w:t>
                  </w:r>
                </w:p>
              </w:tc>
              <w:tc>
                <w:tcPr>
                  <w:tcW w:w="2220" w:type="dxa"/>
                  <w:shd w:val="clear" w:color="auto" w:fill="auto"/>
                </w:tcPr>
                <w:p w:rsidR="00C57606" w:rsidRDefault="00C57606">
                  <w:r>
                    <w:t>__________</w:t>
                  </w:r>
                </w:p>
              </w:tc>
            </w:tr>
            <w:tr w:rsidR="007774DA">
              <w:tc>
                <w:tcPr>
                  <w:tcW w:w="2853" w:type="dxa"/>
                  <w:shd w:val="clear" w:color="auto" w:fill="auto"/>
                </w:tcPr>
                <w:p w:rsidR="007774DA" w:rsidRDefault="007774DA">
                  <w:pPr>
                    <w:jc w:val="right"/>
                  </w:pPr>
                  <w:r>
                    <w:t>Guests</w:t>
                  </w:r>
                </w:p>
              </w:tc>
              <w:tc>
                <w:tcPr>
                  <w:tcW w:w="2220" w:type="dxa"/>
                  <w:shd w:val="clear" w:color="auto" w:fill="auto"/>
                </w:tcPr>
                <w:p w:rsidR="007774DA" w:rsidRDefault="003F779D">
                  <w:r w:rsidRPr="003F779D">
                    <w:rPr>
                      <w:u w:val="thick"/>
                    </w:rPr>
                    <w:t>________</w:t>
                  </w:r>
                  <w:r w:rsidR="007774DA" w:rsidRPr="003F779D">
                    <w:rPr>
                      <w:u w:val="thick"/>
                    </w:rPr>
                    <w:t>__</w:t>
                  </w:r>
                  <w:r w:rsidR="007774DA">
                    <w:t>______</w:t>
                  </w:r>
                </w:p>
              </w:tc>
            </w:tr>
            <w:tr w:rsidR="007774DA">
              <w:tc>
                <w:tcPr>
                  <w:tcW w:w="2853" w:type="dxa"/>
                  <w:shd w:val="clear" w:color="auto" w:fill="auto"/>
                </w:tcPr>
                <w:p w:rsidR="007774DA" w:rsidRDefault="00FC4E9C">
                  <w:pPr>
                    <w:jc w:val="right"/>
                  </w:pPr>
                  <w:r>
                    <w:rPr>
                      <w:b/>
                    </w:rPr>
                    <w:t>Total V</w:t>
                  </w:r>
                  <w:r w:rsidR="0089794C">
                    <w:rPr>
                      <w:b/>
                    </w:rPr>
                    <w:t>oice</w:t>
                  </w:r>
                </w:p>
              </w:tc>
              <w:tc>
                <w:tcPr>
                  <w:tcW w:w="2220" w:type="dxa"/>
                  <w:shd w:val="clear" w:color="auto" w:fill="auto"/>
                </w:tcPr>
                <w:p w:rsidR="007774DA" w:rsidRDefault="007774DA">
                  <w:r>
                    <w:t>__________</w:t>
                  </w:r>
                </w:p>
              </w:tc>
            </w:tr>
            <w:tr w:rsidR="007774DA">
              <w:tc>
                <w:tcPr>
                  <w:tcW w:w="2853" w:type="dxa"/>
                  <w:shd w:val="clear" w:color="auto" w:fill="auto"/>
                </w:tcPr>
                <w:p w:rsidR="007774DA" w:rsidRDefault="007774DA">
                  <w:pPr>
                    <w:snapToGrid w:val="0"/>
                    <w:jc w:val="right"/>
                  </w:pPr>
                </w:p>
              </w:tc>
              <w:tc>
                <w:tcPr>
                  <w:tcW w:w="2220" w:type="dxa"/>
                  <w:shd w:val="clear" w:color="auto" w:fill="auto"/>
                </w:tcPr>
                <w:p w:rsidR="007774DA" w:rsidRDefault="007774DA">
                  <w:pPr>
                    <w:snapToGrid w:val="0"/>
                  </w:pPr>
                </w:p>
              </w:tc>
            </w:tr>
            <w:tr w:rsidR="007774DA">
              <w:tc>
                <w:tcPr>
                  <w:tcW w:w="2853" w:type="dxa"/>
                  <w:shd w:val="clear" w:color="auto" w:fill="auto"/>
                </w:tcPr>
                <w:p w:rsidR="007774DA" w:rsidRDefault="00400820">
                  <w:pPr>
                    <w:jc w:val="right"/>
                  </w:pPr>
                  <w:r>
                    <w:t>UHF/220</w:t>
                  </w:r>
                  <w:r w:rsidR="007774DA">
                    <w:t xml:space="preserve"> Repeater</w:t>
                  </w:r>
                </w:p>
              </w:tc>
              <w:tc>
                <w:tcPr>
                  <w:tcW w:w="2220" w:type="dxa"/>
                  <w:shd w:val="clear" w:color="auto" w:fill="auto"/>
                </w:tcPr>
                <w:p w:rsidR="007774DA" w:rsidRPr="003F779D" w:rsidRDefault="007774DA">
                  <w:pPr>
                    <w:rPr>
                      <w:u w:val="thick"/>
                    </w:rPr>
                  </w:pPr>
                  <w:r w:rsidRPr="003F779D">
                    <w:rPr>
                      <w:u w:val="thick"/>
                    </w:rPr>
                    <w:t>__________</w:t>
                  </w:r>
                </w:p>
              </w:tc>
            </w:tr>
            <w:tr w:rsidR="007774DA">
              <w:tc>
                <w:tcPr>
                  <w:tcW w:w="2853" w:type="dxa"/>
                  <w:shd w:val="clear" w:color="auto" w:fill="auto"/>
                </w:tcPr>
                <w:p w:rsidR="007774DA" w:rsidRDefault="007774DA">
                  <w:pPr>
                    <w:jc w:val="right"/>
                  </w:pPr>
                  <w:r>
                    <w:t>Packet Check-ins</w:t>
                  </w:r>
                </w:p>
              </w:tc>
              <w:tc>
                <w:tcPr>
                  <w:tcW w:w="2220" w:type="dxa"/>
                  <w:shd w:val="clear" w:color="auto" w:fill="auto"/>
                </w:tcPr>
                <w:p w:rsidR="007774DA" w:rsidRDefault="007774DA">
                  <w:r>
                    <w:t>__________</w:t>
                  </w:r>
                </w:p>
              </w:tc>
            </w:tr>
          </w:tbl>
          <w:p w:rsidR="007774DA" w:rsidRDefault="007774DA">
            <w:pPr>
              <w:ind w:right="720"/>
              <w:rPr>
                <w:sz w:val="18"/>
              </w:rPr>
            </w:pPr>
          </w:p>
          <w:p w:rsidR="007774DA" w:rsidRDefault="007774DA">
            <w:pPr>
              <w:snapToGrid w:val="0"/>
              <w:ind w:right="720"/>
              <w:rPr>
                <w:rFonts w:ascii="Courier New" w:hAnsi="Courier New" w:cs="Courier New"/>
                <w:sz w:val="18"/>
                <w:szCs w:val="20"/>
              </w:rPr>
            </w:pPr>
          </w:p>
        </w:tc>
      </w:tr>
    </w:tbl>
    <w:p w:rsidR="007774DA" w:rsidRDefault="007774DA">
      <w:pPr>
        <w:pBdr>
          <w:bottom w:val="single" w:sz="12" w:space="1" w:color="000000"/>
        </w:pBdr>
      </w:pPr>
    </w:p>
    <w:sectPr w:rsidR="007774DA" w:rsidSect="00506DC0">
      <w:footerReference w:type="default" r:id="rId10"/>
      <w:pgSz w:w="12240" w:h="15840"/>
      <w:pgMar w:top="720" w:right="720" w:bottom="77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FA1" w:rsidRDefault="00F06FA1">
      <w:r>
        <w:separator/>
      </w:r>
    </w:p>
  </w:endnote>
  <w:endnote w:type="continuationSeparator" w:id="0">
    <w:p w:rsidR="00F06FA1" w:rsidRDefault="00F06FA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WenQuanYi Zen Hei Sharp">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F3E" w:rsidRDefault="00E876EC" w:rsidP="00E876EC">
    <w:pPr>
      <w:pStyle w:val="Footer"/>
      <w:pBdr>
        <w:top w:val="thinThickSmallGap" w:sz="24" w:space="1" w:color="622423"/>
      </w:pBdr>
      <w:tabs>
        <w:tab w:val="clear" w:pos="4320"/>
        <w:tab w:val="clear" w:pos="8640"/>
        <w:tab w:val="right" w:pos="10800"/>
      </w:tabs>
      <w:rPr>
        <w:rFonts w:ascii="Cambria" w:hAnsi="Cambria"/>
      </w:rPr>
    </w:pPr>
    <w:r>
      <w:rPr>
        <w:rFonts w:ascii="Cambria" w:hAnsi="Cambria"/>
      </w:rPr>
      <w:t>File: SARES-</w:t>
    </w:r>
    <w:proofErr w:type="spellStart"/>
    <w:r>
      <w:rPr>
        <w:rFonts w:ascii="Cambria" w:hAnsi="Cambria"/>
      </w:rPr>
      <w:t>script_</w:t>
    </w:r>
    <w:r w:rsidR="001D2F3E">
      <w:rPr>
        <w:rFonts w:ascii="Cambria" w:hAnsi="Cambria"/>
      </w:rPr>
      <w:t>April_2024</w:t>
    </w:r>
    <w:proofErr w:type="spellEnd"/>
  </w:p>
  <w:p w:rsidR="00E876EC" w:rsidRPr="00E876EC" w:rsidRDefault="00E876EC" w:rsidP="00E876EC">
    <w:pPr>
      <w:pStyle w:val="Footer"/>
      <w:pBdr>
        <w:top w:val="thinThickSmallGap" w:sz="24" w:space="1" w:color="622423"/>
      </w:pBdr>
      <w:tabs>
        <w:tab w:val="clear" w:pos="4320"/>
        <w:tab w:val="clear" w:pos="8640"/>
        <w:tab w:val="right" w:pos="10800"/>
      </w:tabs>
      <w:rPr>
        <w:rFonts w:ascii="Cambria" w:hAnsi="Cambria"/>
      </w:rPr>
    </w:pPr>
    <w:r w:rsidRPr="00E876EC">
      <w:rPr>
        <w:rFonts w:ascii="Cambria" w:hAnsi="Cambria"/>
      </w:rPr>
      <w:tab/>
      <w:t xml:space="preserve">Page </w:t>
    </w:r>
    <w:r w:rsidR="00527110" w:rsidRPr="00527110">
      <w:rPr>
        <w:rFonts w:ascii="Calibri" w:hAnsi="Calibri"/>
      </w:rPr>
      <w:fldChar w:fldCharType="begin"/>
    </w:r>
    <w:r>
      <w:instrText xml:space="preserve"> PAGE   \* MERGEFORMAT </w:instrText>
    </w:r>
    <w:r w:rsidR="00527110" w:rsidRPr="00527110">
      <w:rPr>
        <w:rFonts w:ascii="Calibri" w:hAnsi="Calibri"/>
      </w:rPr>
      <w:fldChar w:fldCharType="separate"/>
    </w:r>
    <w:r w:rsidR="004869BD" w:rsidRPr="004869BD">
      <w:rPr>
        <w:rFonts w:ascii="Cambria" w:hAnsi="Cambria"/>
        <w:noProof/>
      </w:rPr>
      <w:t>4</w:t>
    </w:r>
    <w:r w:rsidR="00527110" w:rsidRPr="00E876EC">
      <w:rPr>
        <w:rFonts w:ascii="Cambria" w:hAnsi="Cambria"/>
        <w:noProof/>
      </w:rPr>
      <w:fldChar w:fldCharType="end"/>
    </w:r>
  </w:p>
  <w:p w:rsidR="007774DA" w:rsidRDefault="007774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FA1" w:rsidRDefault="00F06FA1">
      <w:r>
        <w:separator/>
      </w:r>
    </w:p>
  </w:footnote>
  <w:footnote w:type="continuationSeparator" w:id="0">
    <w:p w:rsidR="00F06FA1" w:rsidRDefault="00F06F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nsid w:val="00000003"/>
    <w:multiLevelType w:val="singleLevel"/>
    <w:tmpl w:val="00000003"/>
    <w:name w:val="WW8Num6"/>
    <w:lvl w:ilvl="0">
      <w:start w:val="145"/>
      <w:numFmt w:val="bullet"/>
      <w:lvlText w:val=""/>
      <w:lvlJc w:val="left"/>
      <w:pPr>
        <w:tabs>
          <w:tab w:val="num" w:pos="1080"/>
        </w:tabs>
        <w:ind w:left="1080" w:hanging="720"/>
      </w:pPr>
      <w:rPr>
        <w:rFonts w:ascii="Wingdings" w:hAnsi="Wingdings" w:cs="Courier New"/>
        <w:b w:val="0"/>
        <w:i w:val="0"/>
        <w:sz w:val="20"/>
        <w:szCs w:val="20"/>
      </w:rPr>
    </w:lvl>
  </w:abstractNum>
  <w:abstractNum w:abstractNumId="3">
    <w:nsid w:val="0A7B394D"/>
    <w:multiLevelType w:val="hybridMultilevel"/>
    <w:tmpl w:val="DEF2778C"/>
    <w:lvl w:ilvl="0" w:tplc="00000003">
      <w:start w:val="145"/>
      <w:numFmt w:val="bullet"/>
      <w:lvlText w:val=""/>
      <w:lvlJc w:val="left"/>
      <w:pPr>
        <w:ind w:left="720" w:hanging="360"/>
      </w:pPr>
      <w:rPr>
        <w:rFonts w:ascii="Wingdings" w:hAnsi="Wingdings" w:cs="Courier New"/>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86D90"/>
    <w:multiLevelType w:val="hybridMultilevel"/>
    <w:tmpl w:val="EEC2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8F454B"/>
    <w:multiLevelType w:val="hybridMultilevel"/>
    <w:tmpl w:val="24263EA8"/>
    <w:lvl w:ilvl="0" w:tplc="00000003">
      <w:start w:val="145"/>
      <w:numFmt w:val="bullet"/>
      <w:lvlText w:val=""/>
      <w:lvlJc w:val="left"/>
      <w:pPr>
        <w:ind w:left="1116" w:hanging="360"/>
      </w:pPr>
      <w:rPr>
        <w:rFonts w:ascii="Wingdings" w:hAnsi="Wingdings" w:cs="Courier New"/>
        <w:b w:val="0"/>
        <w:i w:val="0"/>
        <w:sz w:val="20"/>
        <w:szCs w:val="20"/>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6">
    <w:nsid w:val="6C5A09FA"/>
    <w:multiLevelType w:val="hybridMultilevel"/>
    <w:tmpl w:val="EB04AA8E"/>
    <w:lvl w:ilvl="0" w:tplc="00000003">
      <w:start w:val="145"/>
      <w:numFmt w:val="bullet"/>
      <w:lvlText w:val=""/>
      <w:lvlJc w:val="left"/>
      <w:pPr>
        <w:ind w:left="720" w:hanging="360"/>
      </w:pPr>
      <w:rPr>
        <w:rFonts w:ascii="Wingdings" w:hAnsi="Wingdings" w:cs="Courier New"/>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0C0AC9"/>
    <w:multiLevelType w:val="hybridMultilevel"/>
    <w:tmpl w:val="E44E171C"/>
    <w:lvl w:ilvl="0" w:tplc="00000003">
      <w:start w:val="145"/>
      <w:numFmt w:val="bullet"/>
      <w:lvlText w:val=""/>
      <w:lvlJc w:val="left"/>
      <w:pPr>
        <w:ind w:left="720" w:hanging="360"/>
      </w:pPr>
      <w:rPr>
        <w:rFonts w:ascii="Wingdings" w:hAnsi="Wingdings" w:cs="Courier New"/>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
  <w:rsids>
    <w:rsidRoot w:val="00C95832"/>
    <w:rsid w:val="0001374F"/>
    <w:rsid w:val="0001571C"/>
    <w:rsid w:val="00033724"/>
    <w:rsid w:val="0003718A"/>
    <w:rsid w:val="00050FC5"/>
    <w:rsid w:val="00051894"/>
    <w:rsid w:val="00056CF7"/>
    <w:rsid w:val="00063A6F"/>
    <w:rsid w:val="00075A20"/>
    <w:rsid w:val="000C0039"/>
    <w:rsid w:val="000D51E2"/>
    <w:rsid w:val="0010365C"/>
    <w:rsid w:val="00104641"/>
    <w:rsid w:val="00144E7D"/>
    <w:rsid w:val="00154839"/>
    <w:rsid w:val="0015529F"/>
    <w:rsid w:val="001612DE"/>
    <w:rsid w:val="0018482C"/>
    <w:rsid w:val="001855EB"/>
    <w:rsid w:val="00190C1A"/>
    <w:rsid w:val="001A0E29"/>
    <w:rsid w:val="001B663E"/>
    <w:rsid w:val="001D2F3E"/>
    <w:rsid w:val="001D3E1D"/>
    <w:rsid w:val="001E0C7E"/>
    <w:rsid w:val="001F6DE5"/>
    <w:rsid w:val="00201FC5"/>
    <w:rsid w:val="00203923"/>
    <w:rsid w:val="002110A8"/>
    <w:rsid w:val="0022781B"/>
    <w:rsid w:val="002B3C89"/>
    <w:rsid w:val="002E1205"/>
    <w:rsid w:val="0030226F"/>
    <w:rsid w:val="00315D8C"/>
    <w:rsid w:val="00357BF2"/>
    <w:rsid w:val="00371C0D"/>
    <w:rsid w:val="00372E0A"/>
    <w:rsid w:val="00394E02"/>
    <w:rsid w:val="003B155B"/>
    <w:rsid w:val="003C14BB"/>
    <w:rsid w:val="003D15F1"/>
    <w:rsid w:val="003D307A"/>
    <w:rsid w:val="003F1D6C"/>
    <w:rsid w:val="003F779D"/>
    <w:rsid w:val="00400820"/>
    <w:rsid w:val="00414EBD"/>
    <w:rsid w:val="0042620D"/>
    <w:rsid w:val="004826E6"/>
    <w:rsid w:val="00482A73"/>
    <w:rsid w:val="004869BD"/>
    <w:rsid w:val="00494B2E"/>
    <w:rsid w:val="004A0329"/>
    <w:rsid w:val="004A1DFB"/>
    <w:rsid w:val="004B7812"/>
    <w:rsid w:val="004E5D17"/>
    <w:rsid w:val="00506DC0"/>
    <w:rsid w:val="00520FEF"/>
    <w:rsid w:val="00522B4E"/>
    <w:rsid w:val="0052531A"/>
    <w:rsid w:val="00527110"/>
    <w:rsid w:val="00530058"/>
    <w:rsid w:val="005752DF"/>
    <w:rsid w:val="005C6B6D"/>
    <w:rsid w:val="005F4DFD"/>
    <w:rsid w:val="0060271D"/>
    <w:rsid w:val="006078A7"/>
    <w:rsid w:val="00607E71"/>
    <w:rsid w:val="00633D4E"/>
    <w:rsid w:val="00660100"/>
    <w:rsid w:val="00660B1A"/>
    <w:rsid w:val="00673B96"/>
    <w:rsid w:val="0068325C"/>
    <w:rsid w:val="00686149"/>
    <w:rsid w:val="006938ED"/>
    <w:rsid w:val="00694E33"/>
    <w:rsid w:val="006A4904"/>
    <w:rsid w:val="006A4C00"/>
    <w:rsid w:val="006B202E"/>
    <w:rsid w:val="006C6D27"/>
    <w:rsid w:val="006E2173"/>
    <w:rsid w:val="006F4827"/>
    <w:rsid w:val="006F69BA"/>
    <w:rsid w:val="00700997"/>
    <w:rsid w:val="0070632A"/>
    <w:rsid w:val="0071090F"/>
    <w:rsid w:val="007113F9"/>
    <w:rsid w:val="00717021"/>
    <w:rsid w:val="00721C08"/>
    <w:rsid w:val="00730AA8"/>
    <w:rsid w:val="00772EC1"/>
    <w:rsid w:val="007745C5"/>
    <w:rsid w:val="007774DA"/>
    <w:rsid w:val="007B1D14"/>
    <w:rsid w:val="007C1D0B"/>
    <w:rsid w:val="008374D8"/>
    <w:rsid w:val="00860D3C"/>
    <w:rsid w:val="008661E0"/>
    <w:rsid w:val="00892081"/>
    <w:rsid w:val="0089794C"/>
    <w:rsid w:val="0089796E"/>
    <w:rsid w:val="008A266A"/>
    <w:rsid w:val="008A4F98"/>
    <w:rsid w:val="008A6CC7"/>
    <w:rsid w:val="008A6DD2"/>
    <w:rsid w:val="008E5A96"/>
    <w:rsid w:val="00917872"/>
    <w:rsid w:val="009204D2"/>
    <w:rsid w:val="00961E40"/>
    <w:rsid w:val="009653D7"/>
    <w:rsid w:val="00974AC1"/>
    <w:rsid w:val="00977E06"/>
    <w:rsid w:val="00982049"/>
    <w:rsid w:val="00986D8F"/>
    <w:rsid w:val="009B140D"/>
    <w:rsid w:val="009C5999"/>
    <w:rsid w:val="009E1C53"/>
    <w:rsid w:val="009F01D0"/>
    <w:rsid w:val="009F56FF"/>
    <w:rsid w:val="00A1753D"/>
    <w:rsid w:val="00A17CD3"/>
    <w:rsid w:val="00A220E3"/>
    <w:rsid w:val="00A2677C"/>
    <w:rsid w:val="00A36E43"/>
    <w:rsid w:val="00A4031A"/>
    <w:rsid w:val="00A44C69"/>
    <w:rsid w:val="00A60F11"/>
    <w:rsid w:val="00A64C76"/>
    <w:rsid w:val="00A672F0"/>
    <w:rsid w:val="00AA6A5E"/>
    <w:rsid w:val="00AA7DA9"/>
    <w:rsid w:val="00AC3890"/>
    <w:rsid w:val="00AC7B35"/>
    <w:rsid w:val="00AD18DE"/>
    <w:rsid w:val="00AD64E0"/>
    <w:rsid w:val="00B02FF3"/>
    <w:rsid w:val="00B20A91"/>
    <w:rsid w:val="00B24C83"/>
    <w:rsid w:val="00B27B56"/>
    <w:rsid w:val="00B354F1"/>
    <w:rsid w:val="00B35812"/>
    <w:rsid w:val="00B401F9"/>
    <w:rsid w:val="00B47041"/>
    <w:rsid w:val="00B5534E"/>
    <w:rsid w:val="00B96CA6"/>
    <w:rsid w:val="00BA31DE"/>
    <w:rsid w:val="00BA4DBD"/>
    <w:rsid w:val="00BB43A6"/>
    <w:rsid w:val="00BB5650"/>
    <w:rsid w:val="00BF2748"/>
    <w:rsid w:val="00C35463"/>
    <w:rsid w:val="00C40A9A"/>
    <w:rsid w:val="00C47CA8"/>
    <w:rsid w:val="00C57606"/>
    <w:rsid w:val="00C57769"/>
    <w:rsid w:val="00C71076"/>
    <w:rsid w:val="00C74C3E"/>
    <w:rsid w:val="00C95832"/>
    <w:rsid w:val="00CA3129"/>
    <w:rsid w:val="00CA405F"/>
    <w:rsid w:val="00CC0DAB"/>
    <w:rsid w:val="00CD1825"/>
    <w:rsid w:val="00D2478F"/>
    <w:rsid w:val="00D51BB0"/>
    <w:rsid w:val="00D52AE4"/>
    <w:rsid w:val="00D57B58"/>
    <w:rsid w:val="00D57D4B"/>
    <w:rsid w:val="00D83FE4"/>
    <w:rsid w:val="00DA013A"/>
    <w:rsid w:val="00DC6844"/>
    <w:rsid w:val="00DE0CDC"/>
    <w:rsid w:val="00DE3124"/>
    <w:rsid w:val="00DF2DED"/>
    <w:rsid w:val="00E451BD"/>
    <w:rsid w:val="00E55862"/>
    <w:rsid w:val="00E610AA"/>
    <w:rsid w:val="00E76825"/>
    <w:rsid w:val="00E84C4C"/>
    <w:rsid w:val="00E876EC"/>
    <w:rsid w:val="00E92E65"/>
    <w:rsid w:val="00ED475B"/>
    <w:rsid w:val="00EE7528"/>
    <w:rsid w:val="00EF1534"/>
    <w:rsid w:val="00EF4CEA"/>
    <w:rsid w:val="00F06FA1"/>
    <w:rsid w:val="00F20DBC"/>
    <w:rsid w:val="00F55C15"/>
    <w:rsid w:val="00F5694E"/>
    <w:rsid w:val="00F652FC"/>
    <w:rsid w:val="00F83172"/>
    <w:rsid w:val="00F86581"/>
    <w:rsid w:val="00F90E61"/>
    <w:rsid w:val="00FA0C95"/>
    <w:rsid w:val="00FB037F"/>
    <w:rsid w:val="00FB7DA2"/>
    <w:rsid w:val="00FC4E9C"/>
    <w:rsid w:val="00FE0BA3"/>
    <w:rsid w:val="00FE1D7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DC0"/>
    <w:pPr>
      <w:suppressAutoHyphens/>
    </w:pPr>
    <w:rPr>
      <w:sz w:val="24"/>
      <w:szCs w:val="24"/>
      <w:lang w:eastAsia="zh-CN"/>
    </w:rPr>
  </w:style>
  <w:style w:type="paragraph" w:styleId="Heading1">
    <w:name w:val="heading 1"/>
    <w:basedOn w:val="Normal"/>
    <w:next w:val="Normal"/>
    <w:qFormat/>
    <w:rsid w:val="00506DC0"/>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506DC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06DC0"/>
    <w:pPr>
      <w:keepNext/>
      <w:numPr>
        <w:ilvl w:val="2"/>
        <w:numId w:val="1"/>
      </w:numPr>
      <w:spacing w:before="240" w:after="60"/>
      <w:ind w:left="432" w:firstLine="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06DC0"/>
  </w:style>
  <w:style w:type="character" w:customStyle="1" w:styleId="WW8Num1z1">
    <w:name w:val="WW8Num1z1"/>
    <w:rsid w:val="00506DC0"/>
  </w:style>
  <w:style w:type="character" w:customStyle="1" w:styleId="WW8Num1z2">
    <w:name w:val="WW8Num1z2"/>
    <w:rsid w:val="00506DC0"/>
  </w:style>
  <w:style w:type="character" w:customStyle="1" w:styleId="WW8Num1z3">
    <w:name w:val="WW8Num1z3"/>
    <w:rsid w:val="00506DC0"/>
  </w:style>
  <w:style w:type="character" w:customStyle="1" w:styleId="WW8Num1z4">
    <w:name w:val="WW8Num1z4"/>
    <w:rsid w:val="00506DC0"/>
  </w:style>
  <w:style w:type="character" w:customStyle="1" w:styleId="WW8Num1z5">
    <w:name w:val="WW8Num1z5"/>
    <w:rsid w:val="00506DC0"/>
  </w:style>
  <w:style w:type="character" w:customStyle="1" w:styleId="WW8Num1z6">
    <w:name w:val="WW8Num1z6"/>
    <w:rsid w:val="00506DC0"/>
  </w:style>
  <w:style w:type="character" w:customStyle="1" w:styleId="WW8Num1z7">
    <w:name w:val="WW8Num1z7"/>
    <w:rsid w:val="00506DC0"/>
  </w:style>
  <w:style w:type="character" w:customStyle="1" w:styleId="WW8Num1z8">
    <w:name w:val="WW8Num1z8"/>
    <w:rsid w:val="00506DC0"/>
  </w:style>
  <w:style w:type="character" w:customStyle="1" w:styleId="WW8Num2z0">
    <w:name w:val="WW8Num2z0"/>
    <w:rsid w:val="00506DC0"/>
  </w:style>
  <w:style w:type="character" w:customStyle="1" w:styleId="WW8Num2z1">
    <w:name w:val="WW8Num2z1"/>
    <w:rsid w:val="00506DC0"/>
  </w:style>
  <w:style w:type="character" w:customStyle="1" w:styleId="WW8Num2z2">
    <w:name w:val="WW8Num2z2"/>
    <w:rsid w:val="00506DC0"/>
  </w:style>
  <w:style w:type="character" w:customStyle="1" w:styleId="WW8Num2z3">
    <w:name w:val="WW8Num2z3"/>
    <w:rsid w:val="00506DC0"/>
  </w:style>
  <w:style w:type="character" w:customStyle="1" w:styleId="WW8Num2z4">
    <w:name w:val="WW8Num2z4"/>
    <w:rsid w:val="00506DC0"/>
  </w:style>
  <w:style w:type="character" w:customStyle="1" w:styleId="WW8Num2z5">
    <w:name w:val="WW8Num2z5"/>
    <w:rsid w:val="00506DC0"/>
  </w:style>
  <w:style w:type="character" w:customStyle="1" w:styleId="WW8Num2z6">
    <w:name w:val="WW8Num2z6"/>
    <w:rsid w:val="00506DC0"/>
  </w:style>
  <w:style w:type="character" w:customStyle="1" w:styleId="WW8Num2z7">
    <w:name w:val="WW8Num2z7"/>
    <w:rsid w:val="00506DC0"/>
  </w:style>
  <w:style w:type="character" w:customStyle="1" w:styleId="WW8Num2z8">
    <w:name w:val="WW8Num2z8"/>
    <w:rsid w:val="00506DC0"/>
  </w:style>
  <w:style w:type="character" w:customStyle="1" w:styleId="WW8Num3z0">
    <w:name w:val="WW8Num3z0"/>
    <w:rsid w:val="00506DC0"/>
  </w:style>
  <w:style w:type="character" w:customStyle="1" w:styleId="WW8Num3z1">
    <w:name w:val="WW8Num3z1"/>
    <w:rsid w:val="00506DC0"/>
  </w:style>
  <w:style w:type="character" w:customStyle="1" w:styleId="WW8Num3z2">
    <w:name w:val="WW8Num3z2"/>
    <w:rsid w:val="00506DC0"/>
  </w:style>
  <w:style w:type="character" w:customStyle="1" w:styleId="WW8Num3z3">
    <w:name w:val="WW8Num3z3"/>
    <w:rsid w:val="00506DC0"/>
  </w:style>
  <w:style w:type="character" w:customStyle="1" w:styleId="WW8Num3z4">
    <w:name w:val="WW8Num3z4"/>
    <w:rsid w:val="00506DC0"/>
  </w:style>
  <w:style w:type="character" w:customStyle="1" w:styleId="WW8Num3z5">
    <w:name w:val="WW8Num3z5"/>
    <w:rsid w:val="00506DC0"/>
  </w:style>
  <w:style w:type="character" w:customStyle="1" w:styleId="WW8Num3z6">
    <w:name w:val="WW8Num3z6"/>
    <w:rsid w:val="00506DC0"/>
  </w:style>
  <w:style w:type="character" w:customStyle="1" w:styleId="WW8Num3z7">
    <w:name w:val="WW8Num3z7"/>
    <w:rsid w:val="00506DC0"/>
  </w:style>
  <w:style w:type="character" w:customStyle="1" w:styleId="WW8Num3z8">
    <w:name w:val="WW8Num3z8"/>
    <w:rsid w:val="00506DC0"/>
  </w:style>
  <w:style w:type="character" w:customStyle="1" w:styleId="WW8Num4z0">
    <w:name w:val="WW8Num4z0"/>
    <w:rsid w:val="00506DC0"/>
    <w:rPr>
      <w:rFonts w:ascii="Symbol" w:hAnsi="Symbol" w:cs="Symbol"/>
    </w:rPr>
  </w:style>
  <w:style w:type="character" w:customStyle="1" w:styleId="WW8Num4z1">
    <w:name w:val="WW8Num4z1"/>
    <w:rsid w:val="00506DC0"/>
  </w:style>
  <w:style w:type="character" w:customStyle="1" w:styleId="WW8Num4z2">
    <w:name w:val="WW8Num4z2"/>
    <w:rsid w:val="00506DC0"/>
  </w:style>
  <w:style w:type="character" w:customStyle="1" w:styleId="WW8Num4z3">
    <w:name w:val="WW8Num4z3"/>
    <w:rsid w:val="00506DC0"/>
  </w:style>
  <w:style w:type="character" w:customStyle="1" w:styleId="WW8Num4z4">
    <w:name w:val="WW8Num4z4"/>
    <w:rsid w:val="00506DC0"/>
  </w:style>
  <w:style w:type="character" w:customStyle="1" w:styleId="WW8Num4z5">
    <w:name w:val="WW8Num4z5"/>
    <w:rsid w:val="00506DC0"/>
  </w:style>
  <w:style w:type="character" w:customStyle="1" w:styleId="WW8Num4z6">
    <w:name w:val="WW8Num4z6"/>
    <w:rsid w:val="00506DC0"/>
  </w:style>
  <w:style w:type="character" w:customStyle="1" w:styleId="WW8Num4z7">
    <w:name w:val="WW8Num4z7"/>
    <w:rsid w:val="00506DC0"/>
  </w:style>
  <w:style w:type="character" w:customStyle="1" w:styleId="WW8Num4z8">
    <w:name w:val="WW8Num4z8"/>
    <w:rsid w:val="00506DC0"/>
  </w:style>
  <w:style w:type="character" w:customStyle="1" w:styleId="WW8Num5z0">
    <w:name w:val="WW8Num5z0"/>
    <w:rsid w:val="00506DC0"/>
  </w:style>
  <w:style w:type="character" w:customStyle="1" w:styleId="WW8Num5z1">
    <w:name w:val="WW8Num5z1"/>
    <w:rsid w:val="00506DC0"/>
  </w:style>
  <w:style w:type="character" w:customStyle="1" w:styleId="WW8Num5z2">
    <w:name w:val="WW8Num5z2"/>
    <w:rsid w:val="00506DC0"/>
  </w:style>
  <w:style w:type="character" w:customStyle="1" w:styleId="WW8Num5z3">
    <w:name w:val="WW8Num5z3"/>
    <w:rsid w:val="00506DC0"/>
  </w:style>
  <w:style w:type="character" w:customStyle="1" w:styleId="WW8Num5z4">
    <w:name w:val="WW8Num5z4"/>
    <w:rsid w:val="00506DC0"/>
  </w:style>
  <w:style w:type="character" w:customStyle="1" w:styleId="WW8Num5z5">
    <w:name w:val="WW8Num5z5"/>
    <w:rsid w:val="00506DC0"/>
  </w:style>
  <w:style w:type="character" w:customStyle="1" w:styleId="WW8Num5z6">
    <w:name w:val="WW8Num5z6"/>
    <w:rsid w:val="00506DC0"/>
  </w:style>
  <w:style w:type="character" w:customStyle="1" w:styleId="WW8Num5z7">
    <w:name w:val="WW8Num5z7"/>
    <w:rsid w:val="00506DC0"/>
  </w:style>
  <w:style w:type="character" w:customStyle="1" w:styleId="WW8Num5z8">
    <w:name w:val="WW8Num5z8"/>
    <w:rsid w:val="00506DC0"/>
  </w:style>
  <w:style w:type="character" w:customStyle="1" w:styleId="WW8Num6z0">
    <w:name w:val="WW8Num6z0"/>
    <w:rsid w:val="00506DC0"/>
    <w:rPr>
      <w:rFonts w:ascii="Wingdings" w:eastAsia="Times New Roman" w:hAnsi="Wingdings" w:cs="Courier New"/>
      <w:b w:val="0"/>
      <w:i w:val="0"/>
      <w:sz w:val="20"/>
      <w:szCs w:val="20"/>
    </w:rPr>
  </w:style>
  <w:style w:type="character" w:customStyle="1" w:styleId="WW8Num6z1">
    <w:name w:val="WW8Num6z1"/>
    <w:rsid w:val="00506DC0"/>
    <w:rPr>
      <w:rFonts w:ascii="Courier New" w:hAnsi="Courier New" w:cs="Courier New"/>
    </w:rPr>
  </w:style>
  <w:style w:type="character" w:customStyle="1" w:styleId="WW8Num6z2">
    <w:name w:val="WW8Num6z2"/>
    <w:rsid w:val="00506DC0"/>
    <w:rPr>
      <w:rFonts w:ascii="Wingdings" w:hAnsi="Wingdings" w:cs="Wingdings"/>
    </w:rPr>
  </w:style>
  <w:style w:type="character" w:customStyle="1" w:styleId="WW8Num6z3">
    <w:name w:val="WW8Num6z3"/>
    <w:rsid w:val="00506DC0"/>
    <w:rPr>
      <w:rFonts w:ascii="Symbol" w:hAnsi="Symbol" w:cs="Symbol"/>
    </w:rPr>
  </w:style>
  <w:style w:type="character" w:customStyle="1" w:styleId="WW8Num7z0">
    <w:name w:val="WW8Num7z0"/>
    <w:rsid w:val="00506DC0"/>
    <w:rPr>
      <w:rFonts w:ascii="Wingdings" w:eastAsia="Times New Roman" w:hAnsi="Wingdings" w:cs="Courier New"/>
      <w:b w:val="0"/>
      <w:i w:val="0"/>
    </w:rPr>
  </w:style>
  <w:style w:type="character" w:customStyle="1" w:styleId="WW8Num7z1">
    <w:name w:val="WW8Num7z1"/>
    <w:rsid w:val="00506DC0"/>
    <w:rPr>
      <w:rFonts w:ascii="Courier New" w:hAnsi="Courier New" w:cs="Courier New"/>
    </w:rPr>
  </w:style>
  <w:style w:type="character" w:customStyle="1" w:styleId="WW8Num7z2">
    <w:name w:val="WW8Num7z2"/>
    <w:rsid w:val="00506DC0"/>
    <w:rPr>
      <w:rFonts w:ascii="Wingdings" w:hAnsi="Wingdings" w:cs="Wingdings"/>
    </w:rPr>
  </w:style>
  <w:style w:type="character" w:customStyle="1" w:styleId="WW8Num7z3">
    <w:name w:val="WW8Num7z3"/>
    <w:rsid w:val="00506DC0"/>
    <w:rPr>
      <w:rFonts w:ascii="Symbol" w:hAnsi="Symbol" w:cs="Symbol"/>
    </w:rPr>
  </w:style>
  <w:style w:type="character" w:styleId="Hyperlink">
    <w:name w:val="Hyperlink"/>
    <w:rsid w:val="00506DC0"/>
    <w:rPr>
      <w:color w:val="0000FF"/>
      <w:u w:val="single"/>
    </w:rPr>
  </w:style>
  <w:style w:type="character" w:customStyle="1" w:styleId="grame">
    <w:name w:val="grame"/>
    <w:basedOn w:val="DefaultParagraphFont"/>
    <w:rsid w:val="00506DC0"/>
  </w:style>
  <w:style w:type="character" w:customStyle="1" w:styleId="spelle">
    <w:name w:val="spelle"/>
    <w:basedOn w:val="DefaultParagraphFont"/>
    <w:rsid w:val="00506DC0"/>
  </w:style>
  <w:style w:type="character" w:customStyle="1" w:styleId="NormalWebChar">
    <w:name w:val="Normal (Web) Char"/>
    <w:rsid w:val="00506DC0"/>
    <w:rPr>
      <w:sz w:val="24"/>
      <w:szCs w:val="24"/>
      <w:lang w:val="en-US" w:bidi="ar-SA"/>
    </w:rPr>
  </w:style>
  <w:style w:type="paragraph" w:customStyle="1" w:styleId="Heading">
    <w:name w:val="Heading"/>
    <w:basedOn w:val="Normal"/>
    <w:next w:val="BodyText"/>
    <w:rsid w:val="00506DC0"/>
    <w:pPr>
      <w:keepNext/>
      <w:spacing w:before="240" w:after="120"/>
    </w:pPr>
    <w:rPr>
      <w:rFonts w:ascii="Liberation Sans" w:eastAsia="WenQuanYi Zen Hei Sharp" w:hAnsi="Liberation Sans" w:cs="Lohit Devanagari"/>
      <w:sz w:val="28"/>
      <w:szCs w:val="28"/>
    </w:rPr>
  </w:style>
  <w:style w:type="paragraph" w:styleId="BodyText">
    <w:name w:val="Body Text"/>
    <w:basedOn w:val="Normal"/>
    <w:rsid w:val="00506DC0"/>
    <w:pPr>
      <w:spacing w:after="120"/>
    </w:pPr>
  </w:style>
  <w:style w:type="paragraph" w:styleId="List">
    <w:name w:val="List"/>
    <w:basedOn w:val="BodyText"/>
    <w:rsid w:val="00506DC0"/>
    <w:rPr>
      <w:rFonts w:cs="Lohit Devanagari"/>
    </w:rPr>
  </w:style>
  <w:style w:type="paragraph" w:styleId="Caption">
    <w:name w:val="caption"/>
    <w:basedOn w:val="Normal"/>
    <w:qFormat/>
    <w:rsid w:val="00506DC0"/>
    <w:pPr>
      <w:suppressLineNumbers/>
      <w:spacing w:before="120" w:after="120"/>
    </w:pPr>
    <w:rPr>
      <w:rFonts w:cs="Lohit Devanagari"/>
      <w:i/>
      <w:iCs/>
    </w:rPr>
  </w:style>
  <w:style w:type="paragraph" w:customStyle="1" w:styleId="Index">
    <w:name w:val="Index"/>
    <w:basedOn w:val="Normal"/>
    <w:rsid w:val="00506DC0"/>
    <w:pPr>
      <w:suppressLineNumbers/>
    </w:pPr>
    <w:rPr>
      <w:rFonts w:cs="Lohit Devanagari"/>
    </w:rPr>
  </w:style>
  <w:style w:type="paragraph" w:styleId="NormalWeb">
    <w:name w:val="Normal (Web)"/>
    <w:basedOn w:val="Normal"/>
    <w:rsid w:val="00506DC0"/>
    <w:pPr>
      <w:spacing w:before="280" w:after="280"/>
    </w:pPr>
  </w:style>
  <w:style w:type="paragraph" w:styleId="Header">
    <w:name w:val="header"/>
    <w:basedOn w:val="Normal"/>
    <w:rsid w:val="00506DC0"/>
    <w:pPr>
      <w:tabs>
        <w:tab w:val="center" w:pos="4320"/>
        <w:tab w:val="right" w:pos="8640"/>
      </w:tabs>
    </w:pPr>
  </w:style>
  <w:style w:type="paragraph" w:styleId="Footer">
    <w:name w:val="footer"/>
    <w:basedOn w:val="Normal"/>
    <w:link w:val="FooterChar"/>
    <w:uiPriority w:val="99"/>
    <w:rsid w:val="00506DC0"/>
    <w:pPr>
      <w:tabs>
        <w:tab w:val="center" w:pos="4320"/>
        <w:tab w:val="right" w:pos="8640"/>
      </w:tabs>
    </w:pPr>
  </w:style>
  <w:style w:type="paragraph" w:styleId="BalloonText">
    <w:name w:val="Balloon Text"/>
    <w:basedOn w:val="Normal"/>
    <w:rsid w:val="00506DC0"/>
    <w:rPr>
      <w:rFonts w:ascii="Tahoma" w:hAnsi="Tahoma" w:cs="Tahoma"/>
      <w:sz w:val="16"/>
      <w:szCs w:val="16"/>
    </w:rPr>
  </w:style>
  <w:style w:type="paragraph" w:customStyle="1" w:styleId="Heading3A">
    <w:name w:val="Heading 3A"/>
    <w:basedOn w:val="Heading3"/>
    <w:next w:val="Normal"/>
    <w:rsid w:val="00506DC0"/>
    <w:pPr>
      <w:numPr>
        <w:numId w:val="0"/>
      </w:numPr>
      <w:spacing w:before="120"/>
      <w:ind w:left="432"/>
      <w:outlineLvl w:val="9"/>
    </w:pPr>
  </w:style>
  <w:style w:type="paragraph" w:customStyle="1" w:styleId="TableContents">
    <w:name w:val="Table Contents"/>
    <w:basedOn w:val="Normal"/>
    <w:rsid w:val="00506DC0"/>
    <w:pPr>
      <w:suppressLineNumbers/>
    </w:pPr>
  </w:style>
  <w:style w:type="paragraph" w:customStyle="1" w:styleId="TableHeading">
    <w:name w:val="Table Heading"/>
    <w:basedOn w:val="TableContents"/>
    <w:rsid w:val="00506DC0"/>
    <w:pPr>
      <w:jc w:val="center"/>
    </w:pPr>
    <w:rPr>
      <w:b/>
      <w:bCs/>
    </w:rPr>
  </w:style>
  <w:style w:type="character" w:customStyle="1" w:styleId="FooterChar">
    <w:name w:val="Footer Char"/>
    <w:link w:val="Footer"/>
    <w:uiPriority w:val="99"/>
    <w:rsid w:val="00E876EC"/>
    <w:rPr>
      <w:sz w:val="24"/>
      <w:szCs w:val="24"/>
      <w:lang w:eastAsia="zh-CN"/>
    </w:rPr>
  </w:style>
  <w:style w:type="character" w:customStyle="1" w:styleId="UnresolvedMention">
    <w:name w:val="Unresolved Mention"/>
    <w:uiPriority w:val="99"/>
    <w:semiHidden/>
    <w:unhideWhenUsed/>
    <w:rsid w:val="002E120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esrg/Net-Control-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k6sn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6AE84-18AE-40A1-ACCF-5687F830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SPECS Monday night Script</vt:lpstr>
    </vt:vector>
  </TitlesOfParts>
  <Company>Hewlett-Packard Company</Company>
  <LinksUpToDate>false</LinksUpToDate>
  <CharactersWithSpaces>8114</CharactersWithSpaces>
  <SharedDoc>false</SharedDoc>
  <HLinks>
    <vt:vector size="12" baseType="variant">
      <vt:variant>
        <vt:i4>4325460</vt:i4>
      </vt:variant>
      <vt:variant>
        <vt:i4>3</vt:i4>
      </vt:variant>
      <vt:variant>
        <vt:i4>0</vt:i4>
      </vt:variant>
      <vt:variant>
        <vt:i4>5</vt:i4>
      </vt:variant>
      <vt:variant>
        <vt:lpwstr>http://www.k6sny.org/</vt:lpwstr>
      </vt:variant>
      <vt:variant>
        <vt:lpwstr/>
      </vt:variant>
      <vt:variant>
        <vt:i4>6750319</vt:i4>
      </vt:variant>
      <vt:variant>
        <vt:i4>0</vt:i4>
      </vt:variant>
      <vt:variant>
        <vt:i4>0</vt:i4>
      </vt:variant>
      <vt:variant>
        <vt:i4>5</vt:i4>
      </vt:variant>
      <vt:variant>
        <vt:lpwstr>https://github.com/saresrg/Net-Control-Docs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SPECS Monday night Script</dc:title>
  <dc:creator>Jim Clark</dc:creator>
  <cp:lastModifiedBy>jts</cp:lastModifiedBy>
  <cp:revision>6</cp:revision>
  <cp:lastPrinted>2024-07-18T02:15:00Z</cp:lastPrinted>
  <dcterms:created xsi:type="dcterms:W3CDTF">2024-07-18T02:04:00Z</dcterms:created>
  <dcterms:modified xsi:type="dcterms:W3CDTF">2024-07-18T02:18:00Z</dcterms:modified>
</cp:coreProperties>
</file>